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D22E" w14:textId="05CA7693" w:rsidR="000936E2" w:rsidRPr="00AA7E44" w:rsidRDefault="000936E2" w:rsidP="00B02B39">
      <w:pPr>
        <w:spacing w:line="480" w:lineRule="auto"/>
        <w:rPr>
          <w:rFonts w:ascii="Arial" w:hAnsi="Arial" w:cs="Arial"/>
          <w:sz w:val="24"/>
          <w:szCs w:val="24"/>
        </w:rPr>
      </w:pPr>
    </w:p>
    <w:p w14:paraId="4333A4A4" w14:textId="2F400D1B" w:rsidR="000936E2" w:rsidRPr="00AA7E44" w:rsidRDefault="000936E2" w:rsidP="00B02B39">
      <w:pPr>
        <w:spacing w:line="480" w:lineRule="auto"/>
        <w:rPr>
          <w:rFonts w:ascii="Arial" w:hAnsi="Arial" w:cs="Arial"/>
          <w:sz w:val="24"/>
          <w:szCs w:val="24"/>
        </w:rPr>
      </w:pPr>
    </w:p>
    <w:p w14:paraId="0C379350" w14:textId="10483891" w:rsidR="007B37ED" w:rsidRPr="00AA7E44" w:rsidRDefault="007B37ED" w:rsidP="00A03CFE">
      <w:pPr>
        <w:spacing w:line="480" w:lineRule="auto"/>
        <w:jc w:val="center"/>
        <w:rPr>
          <w:rFonts w:ascii="Arial" w:hAnsi="Arial" w:cs="Arial"/>
          <w:sz w:val="24"/>
          <w:szCs w:val="24"/>
        </w:rPr>
      </w:pPr>
      <w:r>
        <w:rPr>
          <w:rFonts w:ascii="Arial" w:hAnsi="Arial" w:cs="Arial"/>
          <w:sz w:val="24"/>
          <w:szCs w:val="24"/>
        </w:rPr>
        <w:t>Project</w:t>
      </w:r>
      <w:r w:rsidR="00A03CFE">
        <w:rPr>
          <w:rFonts w:ascii="Arial" w:hAnsi="Arial" w:cs="Arial"/>
          <w:sz w:val="24"/>
          <w:szCs w:val="24"/>
        </w:rPr>
        <w:t xml:space="preserve"> Proposal</w:t>
      </w:r>
    </w:p>
    <w:p w14:paraId="0E3F563B" w14:textId="77777777" w:rsidR="002F46A4" w:rsidRPr="00AA7E44" w:rsidRDefault="002F46A4" w:rsidP="00B02B39">
      <w:pPr>
        <w:spacing w:line="480" w:lineRule="auto"/>
        <w:jc w:val="center"/>
        <w:rPr>
          <w:rFonts w:ascii="Arial" w:hAnsi="Arial" w:cs="Arial"/>
          <w:sz w:val="24"/>
          <w:szCs w:val="24"/>
        </w:rPr>
      </w:pPr>
    </w:p>
    <w:p w14:paraId="2EDBD101" w14:textId="77777777" w:rsidR="002F46A4" w:rsidRPr="00AA7E44" w:rsidRDefault="002F46A4" w:rsidP="00B02B39">
      <w:pPr>
        <w:spacing w:line="480" w:lineRule="auto"/>
        <w:jc w:val="center"/>
        <w:rPr>
          <w:rFonts w:ascii="Arial" w:hAnsi="Arial" w:cs="Arial"/>
          <w:sz w:val="24"/>
          <w:szCs w:val="24"/>
        </w:rPr>
      </w:pPr>
    </w:p>
    <w:p w14:paraId="41EDD659" w14:textId="09A42888" w:rsidR="002F46A4" w:rsidRDefault="002F46A4" w:rsidP="00B02B39">
      <w:pPr>
        <w:spacing w:line="480" w:lineRule="auto"/>
        <w:jc w:val="center"/>
        <w:rPr>
          <w:rFonts w:ascii="Arial" w:hAnsi="Arial" w:cs="Arial"/>
          <w:sz w:val="24"/>
          <w:szCs w:val="24"/>
        </w:rPr>
      </w:pPr>
    </w:p>
    <w:p w14:paraId="79B3AF3C" w14:textId="7D569C16" w:rsidR="00D57CEF" w:rsidRDefault="00D57CEF" w:rsidP="00B02B39">
      <w:pPr>
        <w:spacing w:line="480" w:lineRule="auto"/>
        <w:jc w:val="center"/>
        <w:rPr>
          <w:rFonts w:ascii="Arial" w:hAnsi="Arial" w:cs="Arial"/>
          <w:sz w:val="24"/>
          <w:szCs w:val="24"/>
        </w:rPr>
      </w:pPr>
    </w:p>
    <w:p w14:paraId="7EAEEB9A" w14:textId="17917DA4" w:rsidR="00D57CEF" w:rsidRDefault="00D57CEF" w:rsidP="00B02B39">
      <w:pPr>
        <w:spacing w:line="480" w:lineRule="auto"/>
        <w:jc w:val="center"/>
        <w:rPr>
          <w:rFonts w:ascii="Arial" w:hAnsi="Arial" w:cs="Arial"/>
          <w:sz w:val="24"/>
          <w:szCs w:val="24"/>
        </w:rPr>
      </w:pPr>
    </w:p>
    <w:p w14:paraId="438DB872" w14:textId="377EAAAA" w:rsidR="00D57CEF" w:rsidRDefault="00D57CEF" w:rsidP="00B02B39">
      <w:pPr>
        <w:spacing w:line="480" w:lineRule="auto"/>
        <w:jc w:val="center"/>
        <w:rPr>
          <w:rFonts w:ascii="Arial" w:hAnsi="Arial" w:cs="Arial"/>
          <w:sz w:val="24"/>
          <w:szCs w:val="24"/>
        </w:rPr>
      </w:pPr>
    </w:p>
    <w:p w14:paraId="5C0EAAE9" w14:textId="77777777" w:rsidR="00D57CEF" w:rsidRDefault="00D57CEF" w:rsidP="00B02B39">
      <w:pPr>
        <w:spacing w:line="480" w:lineRule="auto"/>
        <w:rPr>
          <w:rFonts w:ascii="Arial" w:hAnsi="Arial" w:cs="Arial"/>
          <w:sz w:val="24"/>
          <w:szCs w:val="24"/>
        </w:rPr>
      </w:pPr>
    </w:p>
    <w:p w14:paraId="210605FC" w14:textId="77777777" w:rsidR="008079A6" w:rsidRPr="00AA7E44" w:rsidRDefault="008079A6" w:rsidP="00B02B39">
      <w:pPr>
        <w:spacing w:line="480" w:lineRule="auto"/>
        <w:rPr>
          <w:rFonts w:ascii="Arial" w:hAnsi="Arial" w:cs="Arial"/>
          <w:sz w:val="24"/>
          <w:szCs w:val="24"/>
        </w:rPr>
      </w:pPr>
    </w:p>
    <w:p w14:paraId="5C44FD01" w14:textId="77777777" w:rsidR="002F46A4" w:rsidRPr="00AA7E44" w:rsidRDefault="002F46A4" w:rsidP="00B02B39">
      <w:pPr>
        <w:spacing w:line="480" w:lineRule="auto"/>
        <w:jc w:val="center"/>
        <w:rPr>
          <w:rFonts w:ascii="Arial" w:hAnsi="Arial" w:cs="Arial"/>
          <w:sz w:val="24"/>
          <w:szCs w:val="24"/>
        </w:rPr>
      </w:pPr>
    </w:p>
    <w:p w14:paraId="5DAB060C" w14:textId="77777777" w:rsidR="002F46A4" w:rsidRPr="00AA7E44" w:rsidRDefault="002F46A4" w:rsidP="00B02B39">
      <w:pPr>
        <w:spacing w:line="480" w:lineRule="auto"/>
        <w:jc w:val="center"/>
        <w:rPr>
          <w:rFonts w:ascii="Arial" w:hAnsi="Arial" w:cs="Arial"/>
          <w:sz w:val="24"/>
          <w:szCs w:val="24"/>
        </w:rPr>
      </w:pPr>
      <w:r w:rsidRPr="00AA7E44">
        <w:rPr>
          <w:rFonts w:ascii="Arial" w:hAnsi="Arial" w:cs="Arial"/>
          <w:sz w:val="24"/>
          <w:szCs w:val="24"/>
        </w:rPr>
        <w:t>Dalton Murray</w:t>
      </w:r>
    </w:p>
    <w:p w14:paraId="0513EFC7" w14:textId="77777777" w:rsidR="002F46A4" w:rsidRPr="00AA7E44" w:rsidRDefault="002F46A4" w:rsidP="00B02B39">
      <w:pPr>
        <w:spacing w:line="480" w:lineRule="auto"/>
        <w:jc w:val="center"/>
        <w:rPr>
          <w:rFonts w:ascii="Arial" w:hAnsi="Arial" w:cs="Arial"/>
          <w:sz w:val="24"/>
          <w:szCs w:val="24"/>
        </w:rPr>
      </w:pPr>
      <w:r w:rsidRPr="00AA7E44">
        <w:rPr>
          <w:rFonts w:ascii="Arial" w:hAnsi="Arial" w:cs="Arial"/>
          <w:sz w:val="24"/>
          <w:szCs w:val="24"/>
        </w:rPr>
        <w:t>College of Business &amp; I.T., Lawrence Technological University</w:t>
      </w:r>
    </w:p>
    <w:p w14:paraId="5B3E14DE" w14:textId="74EE8D20" w:rsidR="00454BA1" w:rsidRPr="00AA7E44" w:rsidRDefault="005511F5" w:rsidP="00B02B39">
      <w:pPr>
        <w:spacing w:line="480" w:lineRule="auto"/>
        <w:jc w:val="center"/>
        <w:rPr>
          <w:rFonts w:ascii="Arial" w:hAnsi="Arial" w:cs="Arial"/>
          <w:sz w:val="24"/>
          <w:szCs w:val="24"/>
        </w:rPr>
      </w:pPr>
      <w:r w:rsidRPr="00AA7E44">
        <w:rPr>
          <w:rFonts w:ascii="Arial" w:hAnsi="Arial" w:cs="Arial"/>
          <w:sz w:val="24"/>
          <w:szCs w:val="24"/>
        </w:rPr>
        <w:t xml:space="preserve">INT </w:t>
      </w:r>
      <w:r w:rsidR="008079A6">
        <w:rPr>
          <w:rFonts w:ascii="Arial" w:hAnsi="Arial" w:cs="Arial"/>
          <w:sz w:val="24"/>
          <w:szCs w:val="24"/>
        </w:rPr>
        <w:t>6303</w:t>
      </w:r>
      <w:r w:rsidRPr="00AA7E44">
        <w:rPr>
          <w:rFonts w:ascii="Arial" w:hAnsi="Arial" w:cs="Arial"/>
          <w:sz w:val="24"/>
          <w:szCs w:val="24"/>
        </w:rPr>
        <w:t xml:space="preserve">, </w:t>
      </w:r>
      <w:r w:rsidR="00D53BE7">
        <w:rPr>
          <w:rFonts w:ascii="Arial" w:hAnsi="Arial" w:cs="Arial"/>
          <w:sz w:val="24"/>
          <w:szCs w:val="24"/>
        </w:rPr>
        <w:t>Introduction to Social Media Data Analytics</w:t>
      </w:r>
    </w:p>
    <w:p w14:paraId="4C5507AE" w14:textId="78D17C24" w:rsidR="002F46A4" w:rsidRPr="00AA7E44" w:rsidRDefault="002F46A4" w:rsidP="00B02B39">
      <w:pPr>
        <w:spacing w:line="480" w:lineRule="auto"/>
        <w:jc w:val="center"/>
        <w:rPr>
          <w:rFonts w:ascii="Arial" w:hAnsi="Arial" w:cs="Arial"/>
          <w:sz w:val="24"/>
          <w:szCs w:val="24"/>
        </w:rPr>
      </w:pPr>
      <w:r w:rsidRPr="00AA7E44">
        <w:rPr>
          <w:rFonts w:ascii="Arial" w:hAnsi="Arial" w:cs="Arial"/>
          <w:sz w:val="24"/>
          <w:szCs w:val="24"/>
        </w:rPr>
        <w:t xml:space="preserve">Dr. </w:t>
      </w:r>
      <w:proofErr w:type="spellStart"/>
      <w:r w:rsidR="00DD757C">
        <w:rPr>
          <w:rFonts w:ascii="Arial" w:hAnsi="Arial" w:cs="Arial"/>
          <w:sz w:val="24"/>
          <w:szCs w:val="24"/>
        </w:rPr>
        <w:t>Mazin</w:t>
      </w:r>
      <w:proofErr w:type="spellEnd"/>
      <w:r w:rsidR="00DD757C">
        <w:rPr>
          <w:rFonts w:ascii="Arial" w:hAnsi="Arial" w:cs="Arial"/>
          <w:sz w:val="24"/>
          <w:szCs w:val="24"/>
        </w:rPr>
        <w:t xml:space="preserve"> Al </w:t>
      </w:r>
      <w:proofErr w:type="spellStart"/>
      <w:r w:rsidR="00DD757C">
        <w:rPr>
          <w:rFonts w:ascii="Arial" w:hAnsi="Arial" w:cs="Arial"/>
          <w:sz w:val="24"/>
          <w:szCs w:val="24"/>
        </w:rPr>
        <w:t>Hamando</w:t>
      </w:r>
      <w:proofErr w:type="spellEnd"/>
    </w:p>
    <w:p w14:paraId="4F282953" w14:textId="2397EB6D" w:rsidR="005511F5" w:rsidRDefault="005E6223" w:rsidP="00B02B39">
      <w:pPr>
        <w:spacing w:line="480" w:lineRule="auto"/>
        <w:jc w:val="center"/>
        <w:rPr>
          <w:rFonts w:ascii="Arial" w:hAnsi="Arial" w:cs="Arial"/>
          <w:sz w:val="24"/>
          <w:szCs w:val="24"/>
        </w:rPr>
      </w:pPr>
      <w:r>
        <w:rPr>
          <w:rFonts w:ascii="Arial" w:hAnsi="Arial" w:cs="Arial"/>
          <w:sz w:val="24"/>
          <w:szCs w:val="24"/>
        </w:rPr>
        <w:t>June 20</w:t>
      </w:r>
      <w:r w:rsidR="002F46A4" w:rsidRPr="00AA7E44">
        <w:rPr>
          <w:rFonts w:ascii="Arial" w:hAnsi="Arial" w:cs="Arial"/>
          <w:sz w:val="24"/>
          <w:szCs w:val="24"/>
        </w:rPr>
        <w:t>, 202</w:t>
      </w:r>
      <w:r w:rsidR="008948C8">
        <w:rPr>
          <w:rFonts w:ascii="Arial" w:hAnsi="Arial" w:cs="Arial"/>
          <w:sz w:val="24"/>
          <w:szCs w:val="24"/>
        </w:rPr>
        <w:t>3</w:t>
      </w:r>
    </w:p>
    <w:p w14:paraId="45A740F9" w14:textId="58CDB08A" w:rsidR="00405451" w:rsidRPr="00B42EE2" w:rsidRDefault="00405451" w:rsidP="00B02B39">
      <w:pPr>
        <w:spacing w:line="480" w:lineRule="auto"/>
        <w:rPr>
          <w:rFonts w:ascii="Arial" w:hAnsi="Arial" w:cs="Arial"/>
          <w:sz w:val="24"/>
          <w:szCs w:val="24"/>
        </w:rPr>
      </w:pPr>
    </w:p>
    <w:p w14:paraId="5A8979A7" w14:textId="5A840F08" w:rsidR="00D85C0D" w:rsidRDefault="00047BB4" w:rsidP="00B02B39">
      <w:pPr>
        <w:spacing w:line="480" w:lineRule="auto"/>
        <w:rPr>
          <w:rFonts w:ascii="Arial" w:hAnsi="Arial" w:cs="Arial"/>
          <w:b/>
          <w:bCs/>
          <w:sz w:val="24"/>
          <w:szCs w:val="24"/>
        </w:rPr>
      </w:pPr>
      <w:r>
        <w:rPr>
          <w:rFonts w:ascii="Arial" w:hAnsi="Arial" w:cs="Arial"/>
          <w:b/>
          <w:bCs/>
          <w:sz w:val="24"/>
          <w:szCs w:val="24"/>
        </w:rPr>
        <w:lastRenderedPageBreak/>
        <w:t>The Problem</w:t>
      </w:r>
    </w:p>
    <w:p w14:paraId="45DFFECB" w14:textId="4F092A95" w:rsidR="00047BB4" w:rsidRPr="004D1152" w:rsidRDefault="000E0BB6" w:rsidP="00B02B39">
      <w:pPr>
        <w:spacing w:line="480" w:lineRule="auto"/>
        <w:rPr>
          <w:rFonts w:ascii="Arial" w:hAnsi="Arial" w:cs="Arial"/>
          <w:sz w:val="24"/>
          <w:szCs w:val="24"/>
        </w:rPr>
      </w:pPr>
      <w:r>
        <w:rPr>
          <w:rFonts w:ascii="Arial" w:hAnsi="Arial" w:cs="Arial"/>
          <w:b/>
          <w:bCs/>
          <w:sz w:val="24"/>
          <w:szCs w:val="24"/>
        </w:rPr>
        <w:tab/>
      </w:r>
      <w:r w:rsidR="004D1152">
        <w:rPr>
          <w:rFonts w:ascii="Arial" w:hAnsi="Arial" w:cs="Arial"/>
          <w:sz w:val="24"/>
          <w:szCs w:val="24"/>
        </w:rPr>
        <w:t>Computer hardware is a rapidly changing world</w:t>
      </w:r>
      <w:r w:rsidR="005D04DE">
        <w:rPr>
          <w:rFonts w:ascii="Arial" w:hAnsi="Arial" w:cs="Arial"/>
          <w:sz w:val="24"/>
          <w:szCs w:val="24"/>
        </w:rPr>
        <w:t xml:space="preserve">, with these changes there </w:t>
      </w:r>
      <w:proofErr w:type="gramStart"/>
      <w:r w:rsidR="00582A64">
        <w:rPr>
          <w:rFonts w:ascii="Arial" w:hAnsi="Arial" w:cs="Arial"/>
          <w:sz w:val="24"/>
          <w:szCs w:val="24"/>
        </w:rPr>
        <w:t>is</w:t>
      </w:r>
      <w:proofErr w:type="gramEnd"/>
      <w:r w:rsidR="005D04DE">
        <w:rPr>
          <w:rFonts w:ascii="Arial" w:hAnsi="Arial" w:cs="Arial"/>
          <w:sz w:val="24"/>
          <w:szCs w:val="24"/>
        </w:rPr>
        <w:t xml:space="preserve"> constant release</w:t>
      </w:r>
      <w:r w:rsidR="0087499A">
        <w:rPr>
          <w:rFonts w:ascii="Arial" w:hAnsi="Arial" w:cs="Arial"/>
          <w:sz w:val="24"/>
          <w:szCs w:val="24"/>
        </w:rPr>
        <w:t>s</w:t>
      </w:r>
      <w:r w:rsidR="005D04DE">
        <w:rPr>
          <w:rFonts w:ascii="Arial" w:hAnsi="Arial" w:cs="Arial"/>
          <w:sz w:val="24"/>
          <w:szCs w:val="24"/>
        </w:rPr>
        <w:t xml:space="preserve"> of new hardware and new </w:t>
      </w:r>
      <w:r w:rsidR="003B045C">
        <w:rPr>
          <w:rFonts w:ascii="Arial" w:hAnsi="Arial" w:cs="Arial"/>
          <w:sz w:val="24"/>
          <w:szCs w:val="24"/>
        </w:rPr>
        <w:t xml:space="preserve">requirements to be able to do basic things such as accessing </w:t>
      </w:r>
      <w:r w:rsidR="00A33EFA">
        <w:rPr>
          <w:rFonts w:ascii="Arial" w:hAnsi="Arial" w:cs="Arial"/>
          <w:sz w:val="24"/>
          <w:szCs w:val="24"/>
        </w:rPr>
        <w:t xml:space="preserve">applications and </w:t>
      </w:r>
      <w:r w:rsidR="005B0DE8">
        <w:rPr>
          <w:rFonts w:ascii="Arial" w:hAnsi="Arial" w:cs="Arial"/>
          <w:sz w:val="24"/>
          <w:szCs w:val="24"/>
        </w:rPr>
        <w:t xml:space="preserve">running games. </w:t>
      </w:r>
      <w:r w:rsidR="003B18C9">
        <w:rPr>
          <w:rFonts w:ascii="Arial" w:hAnsi="Arial" w:cs="Arial"/>
          <w:sz w:val="24"/>
          <w:szCs w:val="24"/>
        </w:rPr>
        <w:t xml:space="preserve">These new requirements </w:t>
      </w:r>
      <w:r w:rsidR="00DC4916">
        <w:rPr>
          <w:rFonts w:ascii="Arial" w:hAnsi="Arial" w:cs="Arial"/>
          <w:sz w:val="24"/>
          <w:szCs w:val="24"/>
        </w:rPr>
        <w:t xml:space="preserve">require newer hardware which </w:t>
      </w:r>
      <w:r w:rsidR="0085498D">
        <w:rPr>
          <w:rFonts w:ascii="Arial" w:hAnsi="Arial" w:cs="Arial"/>
          <w:sz w:val="24"/>
          <w:szCs w:val="24"/>
        </w:rPr>
        <w:t>has</w:t>
      </w:r>
      <w:r w:rsidR="00DC4916">
        <w:rPr>
          <w:rFonts w:ascii="Arial" w:hAnsi="Arial" w:cs="Arial"/>
          <w:sz w:val="24"/>
          <w:szCs w:val="24"/>
        </w:rPr>
        <w:t xml:space="preserve"> </w:t>
      </w:r>
      <w:proofErr w:type="gramStart"/>
      <w:r w:rsidR="00DC4916">
        <w:rPr>
          <w:rFonts w:ascii="Arial" w:hAnsi="Arial" w:cs="Arial"/>
          <w:sz w:val="24"/>
          <w:szCs w:val="24"/>
        </w:rPr>
        <w:t>an incredibly</w:t>
      </w:r>
      <w:proofErr w:type="gramEnd"/>
      <w:r w:rsidR="00DC4916">
        <w:rPr>
          <w:rFonts w:ascii="Arial" w:hAnsi="Arial" w:cs="Arial"/>
          <w:sz w:val="24"/>
          <w:szCs w:val="24"/>
        </w:rPr>
        <w:t xml:space="preserve"> high performance,</w:t>
      </w:r>
      <w:r w:rsidR="005A52A4">
        <w:rPr>
          <w:rFonts w:ascii="Arial" w:hAnsi="Arial" w:cs="Arial"/>
          <w:sz w:val="24"/>
          <w:szCs w:val="24"/>
        </w:rPr>
        <w:t xml:space="preserve"> </w:t>
      </w:r>
      <w:proofErr w:type="gramStart"/>
      <w:r w:rsidR="005A52A4">
        <w:rPr>
          <w:rFonts w:ascii="Arial" w:hAnsi="Arial" w:cs="Arial"/>
          <w:sz w:val="24"/>
          <w:szCs w:val="24"/>
        </w:rPr>
        <w:t>as a result of</w:t>
      </w:r>
      <w:proofErr w:type="gramEnd"/>
      <w:r w:rsidR="005A52A4">
        <w:rPr>
          <w:rFonts w:ascii="Arial" w:hAnsi="Arial" w:cs="Arial"/>
          <w:sz w:val="24"/>
          <w:szCs w:val="24"/>
        </w:rPr>
        <w:t xml:space="preserve"> this there is an ever-growing price to this new hardware. The performance to cost ratio is</w:t>
      </w:r>
      <w:r w:rsidR="002C1EF9">
        <w:rPr>
          <w:rFonts w:ascii="Arial" w:hAnsi="Arial" w:cs="Arial"/>
          <w:sz w:val="24"/>
          <w:szCs w:val="24"/>
        </w:rPr>
        <w:t xml:space="preserve"> becoming </w:t>
      </w:r>
      <w:r w:rsidR="00071AE8">
        <w:rPr>
          <w:rFonts w:ascii="Arial" w:hAnsi="Arial" w:cs="Arial"/>
          <w:sz w:val="24"/>
          <w:szCs w:val="24"/>
        </w:rPr>
        <w:t xml:space="preserve">astonishing, making it less worth the money </w:t>
      </w:r>
      <w:r w:rsidR="005F4460">
        <w:rPr>
          <w:rFonts w:ascii="Arial" w:hAnsi="Arial" w:cs="Arial"/>
          <w:sz w:val="24"/>
          <w:szCs w:val="24"/>
        </w:rPr>
        <w:t xml:space="preserve">to buy the new hardware but it is becoming necessary to purchase because of the requirements of applications and games. </w:t>
      </w:r>
      <w:r w:rsidR="0085498D">
        <w:rPr>
          <w:rFonts w:ascii="Arial" w:hAnsi="Arial" w:cs="Arial"/>
          <w:sz w:val="24"/>
          <w:szCs w:val="24"/>
        </w:rPr>
        <w:t>There is also a</w:t>
      </w:r>
      <w:r w:rsidR="00220CDB">
        <w:rPr>
          <w:rFonts w:ascii="Arial" w:hAnsi="Arial" w:cs="Arial"/>
          <w:sz w:val="24"/>
          <w:szCs w:val="24"/>
        </w:rPr>
        <w:t xml:space="preserve"> growing monopoly </w:t>
      </w:r>
      <w:r w:rsidR="004F0D52">
        <w:rPr>
          <w:rFonts w:ascii="Arial" w:hAnsi="Arial" w:cs="Arial"/>
          <w:sz w:val="24"/>
          <w:szCs w:val="24"/>
        </w:rPr>
        <w:t xml:space="preserve">which further allows companies such as Nvidia </w:t>
      </w:r>
      <w:r w:rsidR="0030120A">
        <w:rPr>
          <w:rFonts w:ascii="Arial" w:hAnsi="Arial" w:cs="Arial"/>
          <w:sz w:val="24"/>
          <w:szCs w:val="24"/>
        </w:rPr>
        <w:t>not to</w:t>
      </w:r>
      <w:r w:rsidR="00137910">
        <w:rPr>
          <w:rFonts w:ascii="Arial" w:hAnsi="Arial" w:cs="Arial"/>
          <w:sz w:val="24"/>
          <w:szCs w:val="24"/>
        </w:rPr>
        <w:t xml:space="preserve"> worry about their prices </w:t>
      </w:r>
      <w:r w:rsidR="00C27721">
        <w:rPr>
          <w:rFonts w:ascii="Arial" w:hAnsi="Arial" w:cs="Arial"/>
          <w:sz w:val="24"/>
          <w:szCs w:val="24"/>
        </w:rPr>
        <w:t xml:space="preserve">because there are limited options available. </w:t>
      </w:r>
    </w:p>
    <w:p w14:paraId="22F0F181" w14:textId="2AE254A7" w:rsidR="00047BB4" w:rsidRDefault="00047BB4" w:rsidP="00B02B39">
      <w:pPr>
        <w:spacing w:line="480" w:lineRule="auto"/>
        <w:rPr>
          <w:rFonts w:ascii="Arial" w:hAnsi="Arial" w:cs="Arial"/>
          <w:b/>
          <w:bCs/>
          <w:sz w:val="24"/>
          <w:szCs w:val="24"/>
        </w:rPr>
      </w:pPr>
      <w:r>
        <w:rPr>
          <w:rFonts w:ascii="Arial" w:hAnsi="Arial" w:cs="Arial"/>
          <w:b/>
          <w:bCs/>
          <w:sz w:val="24"/>
          <w:szCs w:val="24"/>
        </w:rPr>
        <w:t>The Solution</w:t>
      </w:r>
    </w:p>
    <w:p w14:paraId="02D86F12" w14:textId="6603B5C9" w:rsidR="00047BB4" w:rsidRPr="00D06D1D" w:rsidRDefault="00D06D1D" w:rsidP="00B02B39">
      <w:pPr>
        <w:spacing w:line="480" w:lineRule="auto"/>
        <w:rPr>
          <w:rFonts w:ascii="Arial" w:hAnsi="Arial" w:cs="Arial"/>
          <w:sz w:val="24"/>
          <w:szCs w:val="24"/>
        </w:rPr>
      </w:pPr>
      <w:r>
        <w:rPr>
          <w:rFonts w:ascii="Arial" w:hAnsi="Arial" w:cs="Arial"/>
          <w:b/>
          <w:bCs/>
          <w:sz w:val="24"/>
          <w:szCs w:val="24"/>
        </w:rPr>
        <w:tab/>
      </w:r>
      <w:r w:rsidR="00766158">
        <w:rPr>
          <w:rFonts w:ascii="Arial" w:hAnsi="Arial" w:cs="Arial"/>
          <w:sz w:val="24"/>
          <w:szCs w:val="24"/>
        </w:rPr>
        <w:t xml:space="preserve">Performing </w:t>
      </w:r>
      <w:r w:rsidR="00137AEA">
        <w:rPr>
          <w:rFonts w:ascii="Arial" w:hAnsi="Arial" w:cs="Arial"/>
          <w:sz w:val="24"/>
          <w:szCs w:val="24"/>
        </w:rPr>
        <w:t xml:space="preserve">a wide range of </w:t>
      </w:r>
      <w:r w:rsidR="00B12949">
        <w:rPr>
          <w:rFonts w:ascii="Arial" w:hAnsi="Arial" w:cs="Arial"/>
          <w:sz w:val="24"/>
          <w:szCs w:val="24"/>
        </w:rPr>
        <w:t xml:space="preserve">surveys and analysis will allow </w:t>
      </w:r>
      <w:r w:rsidR="007D50F9">
        <w:rPr>
          <w:rFonts w:ascii="Arial" w:hAnsi="Arial" w:cs="Arial"/>
          <w:sz w:val="24"/>
          <w:szCs w:val="24"/>
        </w:rPr>
        <w:t xml:space="preserve">us to </w:t>
      </w:r>
      <w:r w:rsidR="006A7181">
        <w:rPr>
          <w:rFonts w:ascii="Arial" w:hAnsi="Arial" w:cs="Arial"/>
          <w:sz w:val="24"/>
          <w:szCs w:val="24"/>
        </w:rPr>
        <w:t xml:space="preserve">get a better idea of where people are at on computer hardware and its price to performance ratio. </w:t>
      </w:r>
      <w:r w:rsidR="00FD6386">
        <w:rPr>
          <w:rFonts w:ascii="Arial" w:hAnsi="Arial" w:cs="Arial"/>
          <w:sz w:val="24"/>
          <w:szCs w:val="24"/>
        </w:rPr>
        <w:t xml:space="preserve">Once the survey and gathering of data has been </w:t>
      </w:r>
      <w:proofErr w:type="gramStart"/>
      <w:r w:rsidR="00FD6386">
        <w:rPr>
          <w:rFonts w:ascii="Arial" w:hAnsi="Arial" w:cs="Arial"/>
          <w:sz w:val="24"/>
          <w:szCs w:val="24"/>
        </w:rPr>
        <w:t>conducted</w:t>
      </w:r>
      <w:proofErr w:type="gramEnd"/>
      <w:r w:rsidR="00FD6386">
        <w:rPr>
          <w:rFonts w:ascii="Arial" w:hAnsi="Arial" w:cs="Arial"/>
          <w:sz w:val="24"/>
          <w:szCs w:val="24"/>
        </w:rPr>
        <w:t xml:space="preserve"> we can conclude whether or not </w:t>
      </w:r>
      <w:r w:rsidR="003D7845">
        <w:rPr>
          <w:rFonts w:ascii="Arial" w:hAnsi="Arial" w:cs="Arial"/>
          <w:sz w:val="24"/>
          <w:szCs w:val="24"/>
        </w:rPr>
        <w:t xml:space="preserve">certain things need to be done in order to potentially reduce the price of computer hardware or make the ratio of price to performance more balanced. There are, however, more potential solutions to this such as </w:t>
      </w:r>
      <w:r w:rsidR="0073728B">
        <w:rPr>
          <w:rFonts w:ascii="Arial" w:hAnsi="Arial" w:cs="Arial"/>
          <w:sz w:val="24"/>
          <w:szCs w:val="24"/>
        </w:rPr>
        <w:t xml:space="preserve">pleading to companies to make their applications and </w:t>
      </w:r>
      <w:r w:rsidR="00FB3FE9">
        <w:rPr>
          <w:rFonts w:ascii="Arial" w:hAnsi="Arial" w:cs="Arial"/>
          <w:sz w:val="24"/>
          <w:szCs w:val="24"/>
        </w:rPr>
        <w:t xml:space="preserve">games more optimized, as they are not currently optimized, however, this will also be a part of the surveys and analysis </w:t>
      </w:r>
      <w:proofErr w:type="gramStart"/>
      <w:r w:rsidR="00FB3FE9">
        <w:rPr>
          <w:rFonts w:ascii="Arial" w:hAnsi="Arial" w:cs="Arial"/>
          <w:sz w:val="24"/>
          <w:szCs w:val="24"/>
        </w:rPr>
        <w:t>in order to</w:t>
      </w:r>
      <w:proofErr w:type="gramEnd"/>
      <w:r w:rsidR="00FB3FE9">
        <w:rPr>
          <w:rFonts w:ascii="Arial" w:hAnsi="Arial" w:cs="Arial"/>
          <w:sz w:val="24"/>
          <w:szCs w:val="24"/>
        </w:rPr>
        <w:t xml:space="preserve"> come up with a solution.</w:t>
      </w:r>
      <w:r w:rsidR="00474100">
        <w:rPr>
          <w:rFonts w:ascii="Arial" w:hAnsi="Arial" w:cs="Arial"/>
          <w:sz w:val="24"/>
          <w:szCs w:val="24"/>
        </w:rPr>
        <w:t xml:space="preserve"> The current initial solution is that </w:t>
      </w:r>
      <w:r w:rsidR="009175C9">
        <w:rPr>
          <w:rFonts w:ascii="Arial" w:hAnsi="Arial" w:cs="Arial"/>
          <w:sz w:val="24"/>
          <w:szCs w:val="24"/>
        </w:rPr>
        <w:t xml:space="preserve">there needs to be more companies which produce computer hardware, specifically looking at Graphics </w:t>
      </w:r>
      <w:r w:rsidR="008C727F">
        <w:rPr>
          <w:rFonts w:ascii="Arial" w:hAnsi="Arial" w:cs="Arial"/>
          <w:sz w:val="24"/>
          <w:szCs w:val="24"/>
        </w:rPr>
        <w:t xml:space="preserve">Processing </w:t>
      </w:r>
      <w:proofErr w:type="gramStart"/>
      <w:r w:rsidR="008C727F">
        <w:rPr>
          <w:rFonts w:ascii="Arial" w:hAnsi="Arial" w:cs="Arial"/>
          <w:sz w:val="24"/>
          <w:szCs w:val="24"/>
        </w:rPr>
        <w:t>Units(</w:t>
      </w:r>
      <w:proofErr w:type="gramEnd"/>
      <w:r w:rsidR="008C727F">
        <w:rPr>
          <w:rFonts w:ascii="Arial" w:hAnsi="Arial" w:cs="Arial"/>
          <w:sz w:val="24"/>
          <w:szCs w:val="24"/>
        </w:rPr>
        <w:t>GPUs)</w:t>
      </w:r>
      <w:r w:rsidR="009175C9">
        <w:rPr>
          <w:rFonts w:ascii="Arial" w:hAnsi="Arial" w:cs="Arial"/>
          <w:sz w:val="24"/>
          <w:szCs w:val="24"/>
        </w:rPr>
        <w:t>,</w:t>
      </w:r>
      <w:r w:rsidR="004704F3">
        <w:rPr>
          <w:rFonts w:ascii="Arial" w:hAnsi="Arial" w:cs="Arial"/>
          <w:sz w:val="24"/>
          <w:szCs w:val="24"/>
        </w:rPr>
        <w:t xml:space="preserve"> as well as an increase in the </w:t>
      </w:r>
      <w:r w:rsidR="000F799B">
        <w:rPr>
          <w:rFonts w:ascii="Arial" w:hAnsi="Arial" w:cs="Arial"/>
          <w:sz w:val="24"/>
          <w:szCs w:val="24"/>
        </w:rPr>
        <w:t>capabilities of them such as including more V</w:t>
      </w:r>
      <w:r w:rsidR="004F77E5">
        <w:rPr>
          <w:rFonts w:ascii="Arial" w:hAnsi="Arial" w:cs="Arial"/>
          <w:sz w:val="24"/>
          <w:szCs w:val="24"/>
        </w:rPr>
        <w:t xml:space="preserve">irtual Random Access Memory (VRAM). </w:t>
      </w:r>
      <w:r w:rsidR="009175C9">
        <w:rPr>
          <w:rFonts w:ascii="Arial" w:hAnsi="Arial" w:cs="Arial"/>
          <w:sz w:val="24"/>
          <w:szCs w:val="24"/>
        </w:rPr>
        <w:t xml:space="preserve"> </w:t>
      </w:r>
    </w:p>
    <w:p w14:paraId="58F97F0D" w14:textId="77777777" w:rsidR="00D06D1D" w:rsidRDefault="00D06D1D" w:rsidP="00B02B39">
      <w:pPr>
        <w:spacing w:line="480" w:lineRule="auto"/>
        <w:rPr>
          <w:rFonts w:ascii="Arial" w:hAnsi="Arial" w:cs="Arial"/>
          <w:b/>
          <w:bCs/>
          <w:sz w:val="24"/>
          <w:szCs w:val="24"/>
        </w:rPr>
      </w:pPr>
    </w:p>
    <w:p w14:paraId="6550C040" w14:textId="77777777" w:rsidR="00047BB4" w:rsidRPr="00047BB4" w:rsidRDefault="00047BB4" w:rsidP="00047BB4">
      <w:pPr>
        <w:spacing w:line="480" w:lineRule="auto"/>
        <w:rPr>
          <w:rFonts w:ascii="Arial" w:hAnsi="Arial" w:cs="Arial"/>
          <w:b/>
          <w:bCs/>
          <w:sz w:val="24"/>
          <w:szCs w:val="24"/>
        </w:rPr>
      </w:pPr>
      <w:r w:rsidRPr="00047BB4">
        <w:rPr>
          <w:rFonts w:ascii="Arial" w:hAnsi="Arial" w:cs="Arial"/>
          <w:b/>
          <w:bCs/>
          <w:sz w:val="24"/>
          <w:szCs w:val="24"/>
        </w:rPr>
        <w:t>Brief Overview:</w:t>
      </w:r>
    </w:p>
    <w:p w14:paraId="65EC33B6" w14:textId="1D3DAFDD" w:rsidR="00047BB4" w:rsidRDefault="00047BB4" w:rsidP="00047BB4">
      <w:pPr>
        <w:spacing w:line="480" w:lineRule="auto"/>
        <w:ind w:firstLine="720"/>
        <w:rPr>
          <w:rFonts w:ascii="Arial" w:hAnsi="Arial" w:cs="Arial"/>
          <w:b/>
          <w:bCs/>
          <w:sz w:val="24"/>
          <w:szCs w:val="24"/>
        </w:rPr>
      </w:pPr>
      <w:r w:rsidRPr="00047BB4">
        <w:rPr>
          <w:rFonts w:ascii="Arial" w:hAnsi="Arial" w:cs="Arial"/>
          <w:b/>
          <w:bCs/>
          <w:sz w:val="24"/>
          <w:szCs w:val="24"/>
        </w:rPr>
        <w:t>What is the general domain?</w:t>
      </w:r>
    </w:p>
    <w:p w14:paraId="3D3D8FF7" w14:textId="3756FEB9" w:rsidR="00BC0484" w:rsidRPr="00BC0484" w:rsidRDefault="00BC0484" w:rsidP="00047BB4">
      <w:pPr>
        <w:spacing w:line="480" w:lineRule="auto"/>
        <w:ind w:firstLine="720"/>
        <w:rPr>
          <w:rFonts w:ascii="Arial" w:hAnsi="Arial" w:cs="Arial"/>
          <w:sz w:val="24"/>
          <w:szCs w:val="24"/>
        </w:rPr>
      </w:pPr>
      <w:r>
        <w:rPr>
          <w:rFonts w:ascii="Arial" w:hAnsi="Arial" w:cs="Arial"/>
          <w:b/>
          <w:bCs/>
          <w:sz w:val="24"/>
          <w:szCs w:val="24"/>
        </w:rPr>
        <w:tab/>
      </w:r>
      <w:r w:rsidR="00471D71">
        <w:rPr>
          <w:rFonts w:ascii="Arial" w:hAnsi="Arial" w:cs="Arial"/>
          <w:sz w:val="24"/>
          <w:szCs w:val="24"/>
        </w:rPr>
        <w:t>The general domain of this project is computer hardware and its price vs. performance.</w:t>
      </w:r>
    </w:p>
    <w:p w14:paraId="3188AC81" w14:textId="5B421E4F" w:rsidR="00047BB4" w:rsidRDefault="00047BB4" w:rsidP="00047BB4">
      <w:pPr>
        <w:spacing w:line="480" w:lineRule="auto"/>
        <w:ind w:firstLine="720"/>
        <w:rPr>
          <w:rFonts w:ascii="Arial" w:hAnsi="Arial" w:cs="Arial"/>
          <w:b/>
          <w:bCs/>
          <w:sz w:val="24"/>
          <w:szCs w:val="24"/>
        </w:rPr>
      </w:pPr>
      <w:r w:rsidRPr="00047BB4">
        <w:rPr>
          <w:rFonts w:ascii="Arial" w:hAnsi="Arial" w:cs="Arial"/>
          <w:b/>
          <w:bCs/>
          <w:sz w:val="24"/>
          <w:szCs w:val="24"/>
        </w:rPr>
        <w:t>Why is it important?</w:t>
      </w:r>
    </w:p>
    <w:p w14:paraId="15A33F9A" w14:textId="622ED4C0" w:rsidR="00330F21" w:rsidRPr="003804E7" w:rsidRDefault="00330F21" w:rsidP="00047BB4">
      <w:pPr>
        <w:spacing w:line="480" w:lineRule="auto"/>
        <w:ind w:firstLine="720"/>
        <w:rPr>
          <w:rFonts w:ascii="Arial" w:hAnsi="Arial" w:cs="Arial"/>
          <w:sz w:val="24"/>
          <w:szCs w:val="24"/>
        </w:rPr>
      </w:pPr>
      <w:r>
        <w:rPr>
          <w:rFonts w:ascii="Arial" w:hAnsi="Arial" w:cs="Arial"/>
          <w:b/>
          <w:bCs/>
          <w:sz w:val="24"/>
          <w:szCs w:val="24"/>
        </w:rPr>
        <w:tab/>
      </w:r>
      <w:r>
        <w:rPr>
          <w:rFonts w:ascii="Arial" w:hAnsi="Arial" w:cs="Arial"/>
          <w:sz w:val="24"/>
          <w:szCs w:val="24"/>
        </w:rPr>
        <w:t>This is important as it seems prices in technology are very unstable and the price to performance ratio is not getting better and I want to figure out a potential solution to this.</w:t>
      </w:r>
      <w:r>
        <w:rPr>
          <w:rFonts w:ascii="Arial" w:hAnsi="Arial" w:cs="Arial"/>
          <w:b/>
          <w:bCs/>
          <w:sz w:val="24"/>
          <w:szCs w:val="24"/>
        </w:rPr>
        <w:t xml:space="preserve"> </w:t>
      </w:r>
      <w:r w:rsidR="003804E7">
        <w:rPr>
          <w:rFonts w:ascii="Arial" w:hAnsi="Arial" w:cs="Arial"/>
          <w:sz w:val="24"/>
          <w:szCs w:val="24"/>
        </w:rPr>
        <w:t>If current trends continue having modern computing resources/computer hardware will become more inaccessible to the average consumer.</w:t>
      </w:r>
    </w:p>
    <w:p w14:paraId="634E8D1B" w14:textId="1DEB1436" w:rsidR="00047BB4" w:rsidRPr="00047BB4" w:rsidRDefault="00047BB4" w:rsidP="00047BB4">
      <w:pPr>
        <w:spacing w:line="480" w:lineRule="auto"/>
        <w:rPr>
          <w:rFonts w:ascii="Arial" w:hAnsi="Arial" w:cs="Arial"/>
          <w:b/>
          <w:bCs/>
          <w:sz w:val="24"/>
          <w:szCs w:val="24"/>
        </w:rPr>
      </w:pPr>
      <w:r w:rsidRPr="00047BB4">
        <w:rPr>
          <w:rFonts w:ascii="Arial" w:hAnsi="Arial" w:cs="Arial"/>
          <w:b/>
          <w:bCs/>
          <w:sz w:val="24"/>
          <w:szCs w:val="24"/>
        </w:rPr>
        <w:t>Problem Statement &amp; Description:</w:t>
      </w:r>
    </w:p>
    <w:p w14:paraId="57882025" w14:textId="77AA8DE5" w:rsidR="00047BB4" w:rsidRDefault="00047BB4" w:rsidP="00047BB4">
      <w:pPr>
        <w:spacing w:line="480" w:lineRule="auto"/>
        <w:ind w:firstLine="720"/>
        <w:rPr>
          <w:rFonts w:ascii="Arial" w:hAnsi="Arial" w:cs="Arial"/>
          <w:b/>
          <w:bCs/>
          <w:sz w:val="24"/>
          <w:szCs w:val="24"/>
        </w:rPr>
      </w:pPr>
      <w:r w:rsidRPr="00047BB4">
        <w:rPr>
          <w:rFonts w:ascii="Arial" w:hAnsi="Arial" w:cs="Arial"/>
          <w:b/>
          <w:bCs/>
          <w:sz w:val="24"/>
          <w:szCs w:val="24"/>
        </w:rPr>
        <w:t>What is the general and specific problem that you are addressing?</w:t>
      </w:r>
    </w:p>
    <w:p w14:paraId="1EE4223B" w14:textId="568205A7" w:rsidR="00EF17A0" w:rsidRPr="00131632" w:rsidRDefault="00EF17A0" w:rsidP="00047BB4">
      <w:pPr>
        <w:spacing w:line="480" w:lineRule="auto"/>
        <w:ind w:firstLine="720"/>
        <w:rPr>
          <w:rFonts w:ascii="Arial" w:hAnsi="Arial" w:cs="Arial"/>
          <w:sz w:val="24"/>
          <w:szCs w:val="24"/>
        </w:rPr>
      </w:pPr>
      <w:r>
        <w:rPr>
          <w:rFonts w:ascii="Arial" w:hAnsi="Arial" w:cs="Arial"/>
          <w:b/>
          <w:bCs/>
          <w:sz w:val="24"/>
          <w:szCs w:val="24"/>
        </w:rPr>
        <w:tab/>
      </w:r>
      <w:r w:rsidR="00131632">
        <w:rPr>
          <w:rFonts w:ascii="Arial" w:hAnsi="Arial" w:cs="Arial"/>
          <w:sz w:val="24"/>
          <w:szCs w:val="24"/>
        </w:rPr>
        <w:t xml:space="preserve">The general problem that I am addressing is the performance to price ratio of computer hardware and the specific problem that I am addressing is </w:t>
      </w:r>
      <w:r w:rsidR="00AA01A2">
        <w:rPr>
          <w:rFonts w:ascii="Arial" w:hAnsi="Arial" w:cs="Arial"/>
          <w:sz w:val="24"/>
          <w:szCs w:val="24"/>
        </w:rPr>
        <w:t>whether or not that the price of current computer hardware is worth it to general users, hobby users, and enthusiast users.</w:t>
      </w:r>
    </w:p>
    <w:p w14:paraId="1C461564" w14:textId="1209853D" w:rsidR="00047BB4" w:rsidRDefault="00047BB4" w:rsidP="00047BB4">
      <w:pPr>
        <w:spacing w:line="480" w:lineRule="auto"/>
        <w:ind w:firstLine="720"/>
        <w:rPr>
          <w:rFonts w:ascii="Arial" w:hAnsi="Arial" w:cs="Arial"/>
          <w:b/>
          <w:bCs/>
          <w:sz w:val="24"/>
          <w:szCs w:val="24"/>
        </w:rPr>
      </w:pPr>
      <w:r w:rsidRPr="00047BB4">
        <w:rPr>
          <w:rFonts w:ascii="Arial" w:hAnsi="Arial" w:cs="Arial"/>
          <w:b/>
          <w:bCs/>
          <w:sz w:val="24"/>
          <w:szCs w:val="24"/>
        </w:rPr>
        <w:t>What are the high-level functionalities expected to be provided in this project?</w:t>
      </w:r>
    </w:p>
    <w:p w14:paraId="7124D080" w14:textId="6D457B59" w:rsidR="00DE0430" w:rsidRPr="00BD10A3" w:rsidRDefault="00DE0430" w:rsidP="00047BB4">
      <w:pPr>
        <w:spacing w:line="480" w:lineRule="auto"/>
        <w:ind w:firstLine="720"/>
        <w:rPr>
          <w:rFonts w:ascii="Arial" w:hAnsi="Arial" w:cs="Arial"/>
          <w:sz w:val="24"/>
          <w:szCs w:val="24"/>
        </w:rPr>
      </w:pPr>
      <w:r>
        <w:rPr>
          <w:rFonts w:ascii="Arial" w:hAnsi="Arial" w:cs="Arial"/>
          <w:b/>
          <w:bCs/>
          <w:sz w:val="24"/>
          <w:szCs w:val="24"/>
        </w:rPr>
        <w:tab/>
      </w:r>
      <w:r w:rsidR="00BD10A3">
        <w:rPr>
          <w:rFonts w:ascii="Arial" w:hAnsi="Arial" w:cs="Arial"/>
          <w:sz w:val="24"/>
          <w:szCs w:val="24"/>
        </w:rPr>
        <w:t xml:space="preserve">Depending on how this question may be interpreted, I will say that the high-level functionalities are the deliverables/outcomes of the projected. I currently expect </w:t>
      </w:r>
      <w:r w:rsidR="00B9393A">
        <w:rPr>
          <w:rFonts w:ascii="Arial" w:hAnsi="Arial" w:cs="Arial"/>
          <w:sz w:val="24"/>
          <w:szCs w:val="24"/>
        </w:rPr>
        <w:t xml:space="preserve">a survey to be conducted, looking at already conducted surveys, looking at </w:t>
      </w:r>
      <w:r w:rsidR="00B9393A">
        <w:rPr>
          <w:rFonts w:ascii="Arial" w:hAnsi="Arial" w:cs="Arial"/>
          <w:sz w:val="24"/>
          <w:szCs w:val="24"/>
        </w:rPr>
        <w:lastRenderedPageBreak/>
        <w:t xml:space="preserve">Reddit posts and creating one of my own. I also want to perform sentiment analysis on the Reddit comments and feedback received to try to more easily correlate brand happiness/hatefulness as well as see if I can get an average on the ratio of performance to cost to see what is necessary to be done. </w:t>
      </w:r>
      <w:r w:rsidR="00E84F94">
        <w:rPr>
          <w:rFonts w:ascii="Arial" w:hAnsi="Arial" w:cs="Arial"/>
          <w:sz w:val="24"/>
          <w:szCs w:val="24"/>
        </w:rPr>
        <w:t xml:space="preserve">I also will create multiple graphs, and plots </w:t>
      </w:r>
      <w:proofErr w:type="gramStart"/>
      <w:r w:rsidR="00E84F94">
        <w:rPr>
          <w:rFonts w:ascii="Arial" w:hAnsi="Arial" w:cs="Arial"/>
          <w:sz w:val="24"/>
          <w:szCs w:val="24"/>
        </w:rPr>
        <w:t>in order to</w:t>
      </w:r>
      <w:proofErr w:type="gramEnd"/>
      <w:r w:rsidR="00E84F94">
        <w:rPr>
          <w:rFonts w:ascii="Arial" w:hAnsi="Arial" w:cs="Arial"/>
          <w:sz w:val="24"/>
          <w:szCs w:val="24"/>
        </w:rPr>
        <w:t xml:space="preserve"> make this information more easily understandable.</w:t>
      </w:r>
    </w:p>
    <w:p w14:paraId="47AF7106" w14:textId="77777777" w:rsidR="00047BB4" w:rsidRPr="00047BB4" w:rsidRDefault="00047BB4" w:rsidP="00047BB4">
      <w:pPr>
        <w:spacing w:line="480" w:lineRule="auto"/>
        <w:rPr>
          <w:rFonts w:ascii="Arial" w:hAnsi="Arial" w:cs="Arial"/>
          <w:b/>
          <w:bCs/>
          <w:sz w:val="24"/>
          <w:szCs w:val="24"/>
        </w:rPr>
      </w:pPr>
      <w:r w:rsidRPr="00047BB4">
        <w:rPr>
          <w:rFonts w:ascii="Arial" w:hAnsi="Arial" w:cs="Arial"/>
          <w:b/>
          <w:bCs/>
          <w:sz w:val="24"/>
          <w:szCs w:val="24"/>
        </w:rPr>
        <w:t>Solution (initial ideas only):</w:t>
      </w:r>
    </w:p>
    <w:p w14:paraId="308FC8E6" w14:textId="11B798A8" w:rsidR="00047BB4" w:rsidRDefault="00047BB4" w:rsidP="00A300E1">
      <w:pPr>
        <w:spacing w:line="480" w:lineRule="auto"/>
        <w:ind w:firstLine="720"/>
        <w:rPr>
          <w:rFonts w:ascii="Arial" w:hAnsi="Arial" w:cs="Arial"/>
          <w:b/>
          <w:bCs/>
          <w:sz w:val="24"/>
          <w:szCs w:val="24"/>
        </w:rPr>
      </w:pPr>
      <w:r w:rsidRPr="00047BB4">
        <w:rPr>
          <w:rFonts w:ascii="Arial" w:hAnsi="Arial" w:cs="Arial"/>
          <w:b/>
          <w:bCs/>
          <w:sz w:val="24"/>
          <w:szCs w:val="24"/>
        </w:rPr>
        <w:t>Based on the proposed solution, try to define initial specifications for your project.</w:t>
      </w:r>
    </w:p>
    <w:p w14:paraId="0D2784E4" w14:textId="32DFBDB7" w:rsidR="00D94818" w:rsidRPr="002C17E1" w:rsidRDefault="00D94818" w:rsidP="00A300E1">
      <w:pPr>
        <w:spacing w:line="480" w:lineRule="auto"/>
        <w:ind w:firstLine="720"/>
        <w:rPr>
          <w:rFonts w:ascii="Arial" w:hAnsi="Arial" w:cs="Arial"/>
          <w:sz w:val="24"/>
          <w:szCs w:val="24"/>
        </w:rPr>
      </w:pPr>
      <w:r>
        <w:rPr>
          <w:rFonts w:ascii="Arial" w:hAnsi="Arial" w:cs="Arial"/>
          <w:b/>
          <w:bCs/>
          <w:sz w:val="24"/>
          <w:szCs w:val="24"/>
        </w:rPr>
        <w:tab/>
      </w:r>
      <w:r w:rsidR="002C17E1">
        <w:rPr>
          <w:rFonts w:ascii="Arial" w:hAnsi="Arial" w:cs="Arial"/>
          <w:sz w:val="24"/>
          <w:szCs w:val="24"/>
        </w:rPr>
        <w:t xml:space="preserve">Initial specifications for my project are conducting a survey, reviewing past survey data, posting a Reddit post, looking at past Reddit posts, performing sentiment analysis, as well as gathering and analyzing other data to try to </w:t>
      </w:r>
      <w:proofErr w:type="gramStart"/>
      <w:r w:rsidR="002C17E1">
        <w:rPr>
          <w:rFonts w:ascii="Arial" w:hAnsi="Arial" w:cs="Arial"/>
          <w:sz w:val="24"/>
          <w:szCs w:val="24"/>
        </w:rPr>
        <w:t>come to a conclusion</w:t>
      </w:r>
      <w:proofErr w:type="gramEnd"/>
      <w:r w:rsidR="002C17E1">
        <w:rPr>
          <w:rFonts w:ascii="Arial" w:hAnsi="Arial" w:cs="Arial"/>
          <w:sz w:val="24"/>
          <w:szCs w:val="24"/>
        </w:rPr>
        <w:t xml:space="preserve"> to the problem and how to fix it.</w:t>
      </w:r>
    </w:p>
    <w:p w14:paraId="171AF19B" w14:textId="74333CE1" w:rsidR="00047BB4" w:rsidRDefault="00047BB4" w:rsidP="00A300E1">
      <w:pPr>
        <w:spacing w:line="480" w:lineRule="auto"/>
        <w:ind w:firstLine="720"/>
        <w:rPr>
          <w:rFonts w:ascii="Arial" w:hAnsi="Arial" w:cs="Arial"/>
          <w:b/>
          <w:bCs/>
          <w:sz w:val="24"/>
          <w:szCs w:val="24"/>
        </w:rPr>
      </w:pPr>
      <w:r w:rsidRPr="00047BB4">
        <w:rPr>
          <w:rFonts w:ascii="Arial" w:hAnsi="Arial" w:cs="Arial"/>
          <w:b/>
          <w:bCs/>
          <w:sz w:val="24"/>
          <w:szCs w:val="24"/>
        </w:rPr>
        <w:t>What is the scope of the problem/solution (what is included/excluded)?</w:t>
      </w:r>
    </w:p>
    <w:p w14:paraId="21CF2025" w14:textId="7BA593B9" w:rsidR="002D110B" w:rsidRPr="002D110B" w:rsidRDefault="002D110B" w:rsidP="00A300E1">
      <w:pPr>
        <w:spacing w:line="480" w:lineRule="auto"/>
        <w:ind w:firstLine="720"/>
        <w:rPr>
          <w:rFonts w:ascii="Arial" w:hAnsi="Arial" w:cs="Arial"/>
          <w:sz w:val="24"/>
          <w:szCs w:val="24"/>
        </w:rPr>
      </w:pPr>
      <w:r>
        <w:rPr>
          <w:rFonts w:ascii="Arial" w:hAnsi="Arial" w:cs="Arial"/>
          <w:b/>
          <w:bCs/>
          <w:sz w:val="24"/>
          <w:szCs w:val="24"/>
        </w:rPr>
        <w:tab/>
      </w:r>
      <w:r>
        <w:rPr>
          <w:rFonts w:ascii="Arial" w:hAnsi="Arial" w:cs="Arial"/>
          <w:sz w:val="24"/>
          <w:szCs w:val="24"/>
        </w:rPr>
        <w:t xml:space="preserve">Included in the scope problem/solution </w:t>
      </w:r>
      <w:r w:rsidR="00816CF1">
        <w:rPr>
          <w:rFonts w:ascii="Arial" w:hAnsi="Arial" w:cs="Arial"/>
          <w:sz w:val="24"/>
          <w:szCs w:val="24"/>
        </w:rPr>
        <w:t>are all brands of computer hardware</w:t>
      </w:r>
      <w:r w:rsidR="002B672F">
        <w:rPr>
          <w:rFonts w:ascii="Arial" w:hAnsi="Arial" w:cs="Arial"/>
          <w:sz w:val="24"/>
          <w:szCs w:val="24"/>
        </w:rPr>
        <w:t>;</w:t>
      </w:r>
      <w:r w:rsidR="00816CF1">
        <w:rPr>
          <w:rFonts w:ascii="Arial" w:hAnsi="Arial" w:cs="Arial"/>
          <w:sz w:val="24"/>
          <w:szCs w:val="24"/>
        </w:rPr>
        <w:t xml:space="preserve"> Nvidia, Intel</w:t>
      </w:r>
      <w:r w:rsidR="002B672F">
        <w:rPr>
          <w:rFonts w:ascii="Arial" w:hAnsi="Arial" w:cs="Arial"/>
          <w:sz w:val="24"/>
          <w:szCs w:val="24"/>
        </w:rPr>
        <w:t xml:space="preserve"> and </w:t>
      </w:r>
      <w:r w:rsidR="00816CF1">
        <w:rPr>
          <w:rFonts w:ascii="Arial" w:hAnsi="Arial" w:cs="Arial"/>
          <w:sz w:val="24"/>
          <w:szCs w:val="24"/>
        </w:rPr>
        <w:t>AMD</w:t>
      </w:r>
      <w:r w:rsidR="002B672F">
        <w:rPr>
          <w:rFonts w:ascii="Arial" w:hAnsi="Arial" w:cs="Arial"/>
          <w:sz w:val="24"/>
          <w:szCs w:val="24"/>
        </w:rPr>
        <w:t xml:space="preserve"> as well as other brands for </w:t>
      </w:r>
      <w:proofErr w:type="gramStart"/>
      <w:r w:rsidR="002B672F">
        <w:rPr>
          <w:rFonts w:ascii="Arial" w:hAnsi="Arial" w:cs="Arial"/>
          <w:sz w:val="24"/>
          <w:szCs w:val="24"/>
        </w:rPr>
        <w:t>various different</w:t>
      </w:r>
      <w:proofErr w:type="gramEnd"/>
      <w:r w:rsidR="002B672F">
        <w:rPr>
          <w:rFonts w:ascii="Arial" w:hAnsi="Arial" w:cs="Arial"/>
          <w:sz w:val="24"/>
          <w:szCs w:val="24"/>
        </w:rPr>
        <w:t xml:space="preserve"> parts. </w:t>
      </w:r>
      <w:r w:rsidR="00F13CFB">
        <w:rPr>
          <w:rFonts w:ascii="Arial" w:hAnsi="Arial" w:cs="Arial"/>
          <w:sz w:val="24"/>
          <w:szCs w:val="24"/>
        </w:rPr>
        <w:t>I will be looking at specifically performance/benchmark numbers,</w:t>
      </w:r>
      <w:r w:rsidR="002978CA">
        <w:rPr>
          <w:rFonts w:ascii="Arial" w:hAnsi="Arial" w:cs="Arial"/>
          <w:sz w:val="24"/>
          <w:szCs w:val="24"/>
        </w:rPr>
        <w:t xml:space="preserve"> people’s thoughts of it </w:t>
      </w:r>
      <w:proofErr w:type="gramStart"/>
      <w:r w:rsidR="002978CA">
        <w:rPr>
          <w:rFonts w:ascii="Arial" w:hAnsi="Arial" w:cs="Arial"/>
          <w:sz w:val="24"/>
          <w:szCs w:val="24"/>
        </w:rPr>
        <w:t>is</w:t>
      </w:r>
      <w:proofErr w:type="gramEnd"/>
      <w:r w:rsidR="002978CA">
        <w:rPr>
          <w:rFonts w:ascii="Arial" w:hAnsi="Arial" w:cs="Arial"/>
          <w:sz w:val="24"/>
          <w:szCs w:val="24"/>
        </w:rPr>
        <w:t xml:space="preserve"> worth it or not, and </w:t>
      </w:r>
      <w:r w:rsidR="00BC4939">
        <w:rPr>
          <w:rFonts w:ascii="Arial" w:hAnsi="Arial" w:cs="Arial"/>
          <w:sz w:val="24"/>
          <w:szCs w:val="24"/>
        </w:rPr>
        <w:t xml:space="preserve">people’s thoughts of what is needed to change the performance to cost ratio or if it is even needed in their opinion. </w:t>
      </w:r>
      <w:r w:rsidR="00B40D88">
        <w:rPr>
          <w:rFonts w:ascii="Arial" w:hAnsi="Arial" w:cs="Arial"/>
          <w:sz w:val="24"/>
          <w:szCs w:val="24"/>
        </w:rPr>
        <w:t>Excluded is anything outside of this established range.</w:t>
      </w:r>
    </w:p>
    <w:p w14:paraId="7FB376CF" w14:textId="77777777" w:rsidR="00047BB4" w:rsidRPr="00047BB4" w:rsidRDefault="00047BB4" w:rsidP="00047BB4">
      <w:pPr>
        <w:spacing w:line="480" w:lineRule="auto"/>
        <w:rPr>
          <w:rFonts w:ascii="Arial" w:hAnsi="Arial" w:cs="Arial"/>
          <w:b/>
          <w:bCs/>
          <w:sz w:val="24"/>
          <w:szCs w:val="24"/>
        </w:rPr>
      </w:pPr>
      <w:r w:rsidRPr="00047BB4">
        <w:rPr>
          <w:rFonts w:ascii="Arial" w:hAnsi="Arial" w:cs="Arial"/>
          <w:b/>
          <w:bCs/>
          <w:sz w:val="24"/>
          <w:szCs w:val="24"/>
        </w:rPr>
        <w:t>Data:</w:t>
      </w:r>
    </w:p>
    <w:p w14:paraId="22E1E98C" w14:textId="479E7575" w:rsidR="00047BB4" w:rsidRDefault="00047BB4" w:rsidP="00345F23">
      <w:pPr>
        <w:spacing w:line="480" w:lineRule="auto"/>
        <w:ind w:firstLine="720"/>
        <w:rPr>
          <w:rFonts w:ascii="Arial" w:hAnsi="Arial" w:cs="Arial"/>
          <w:b/>
          <w:bCs/>
          <w:sz w:val="24"/>
          <w:szCs w:val="24"/>
        </w:rPr>
      </w:pPr>
      <w:r w:rsidRPr="00047BB4">
        <w:rPr>
          <w:rFonts w:ascii="Arial" w:hAnsi="Arial" w:cs="Arial"/>
          <w:b/>
          <w:bCs/>
          <w:sz w:val="24"/>
          <w:szCs w:val="24"/>
        </w:rPr>
        <w:t>Source for data, size, scope, ...</w:t>
      </w:r>
    </w:p>
    <w:p w14:paraId="0FD7DF2C" w14:textId="04871CE4" w:rsidR="00622152" w:rsidRPr="00622152" w:rsidRDefault="00622152" w:rsidP="00345F23">
      <w:pPr>
        <w:spacing w:line="480" w:lineRule="auto"/>
        <w:ind w:firstLine="720"/>
        <w:rPr>
          <w:rFonts w:ascii="Arial" w:hAnsi="Arial" w:cs="Arial"/>
          <w:sz w:val="24"/>
          <w:szCs w:val="24"/>
        </w:rPr>
      </w:pPr>
      <w:r>
        <w:rPr>
          <w:rFonts w:ascii="Arial" w:hAnsi="Arial" w:cs="Arial"/>
          <w:b/>
          <w:bCs/>
          <w:sz w:val="24"/>
          <w:szCs w:val="24"/>
        </w:rPr>
        <w:lastRenderedPageBreak/>
        <w:tab/>
      </w:r>
      <w:r>
        <w:rPr>
          <w:rFonts w:ascii="Arial" w:hAnsi="Arial" w:cs="Arial"/>
          <w:sz w:val="24"/>
          <w:szCs w:val="24"/>
        </w:rPr>
        <w:t xml:space="preserve">The source for my data will be Reddit, Steam/Valve, and Discord. I will conduct a survey as well as look at already existing surveys and information posted </w:t>
      </w:r>
      <w:proofErr w:type="gramStart"/>
      <w:r>
        <w:rPr>
          <w:rFonts w:ascii="Arial" w:hAnsi="Arial" w:cs="Arial"/>
          <w:sz w:val="24"/>
          <w:szCs w:val="24"/>
        </w:rPr>
        <w:t>in order to</w:t>
      </w:r>
      <w:proofErr w:type="gramEnd"/>
      <w:r>
        <w:rPr>
          <w:rFonts w:ascii="Arial" w:hAnsi="Arial" w:cs="Arial"/>
          <w:sz w:val="24"/>
          <w:szCs w:val="24"/>
        </w:rPr>
        <w:t xml:space="preserve"> mine it and </w:t>
      </w:r>
      <w:proofErr w:type="gramStart"/>
      <w:r>
        <w:rPr>
          <w:rFonts w:ascii="Arial" w:hAnsi="Arial" w:cs="Arial"/>
          <w:sz w:val="24"/>
          <w:szCs w:val="24"/>
        </w:rPr>
        <w:t>use</w:t>
      </w:r>
      <w:proofErr w:type="gramEnd"/>
      <w:r>
        <w:rPr>
          <w:rFonts w:ascii="Arial" w:hAnsi="Arial" w:cs="Arial"/>
          <w:sz w:val="24"/>
          <w:szCs w:val="24"/>
        </w:rPr>
        <w:t xml:space="preserve"> in my own data set.</w:t>
      </w:r>
      <w:r w:rsidR="00E12E4F">
        <w:rPr>
          <w:rFonts w:ascii="Arial" w:hAnsi="Arial" w:cs="Arial"/>
          <w:sz w:val="24"/>
          <w:szCs w:val="24"/>
        </w:rPr>
        <w:t xml:space="preserve"> I want to get a wide range of people to comment on this problem so the size of this data could be potentially la</w:t>
      </w:r>
      <w:r w:rsidR="00B0557E">
        <w:rPr>
          <w:rFonts w:ascii="Arial" w:hAnsi="Arial" w:cs="Arial"/>
          <w:sz w:val="24"/>
          <w:szCs w:val="24"/>
        </w:rPr>
        <w:t>rge</w:t>
      </w:r>
      <w:r w:rsidR="000E3167">
        <w:rPr>
          <w:rFonts w:ascii="Arial" w:hAnsi="Arial" w:cs="Arial"/>
          <w:sz w:val="24"/>
          <w:szCs w:val="24"/>
        </w:rPr>
        <w:t>.</w:t>
      </w:r>
    </w:p>
    <w:p w14:paraId="4FC96D8F" w14:textId="77777777" w:rsidR="00047BB4" w:rsidRPr="00047BB4" w:rsidRDefault="00047BB4" w:rsidP="00047BB4">
      <w:pPr>
        <w:spacing w:line="480" w:lineRule="auto"/>
        <w:rPr>
          <w:rFonts w:ascii="Arial" w:hAnsi="Arial" w:cs="Arial"/>
          <w:b/>
          <w:bCs/>
          <w:sz w:val="24"/>
          <w:szCs w:val="24"/>
        </w:rPr>
      </w:pPr>
      <w:r w:rsidRPr="00047BB4">
        <w:rPr>
          <w:rFonts w:ascii="Arial" w:hAnsi="Arial" w:cs="Arial"/>
          <w:b/>
          <w:bCs/>
          <w:sz w:val="24"/>
          <w:szCs w:val="24"/>
        </w:rPr>
        <w:t>Proposed Project details and Timeline</w:t>
      </w:r>
    </w:p>
    <w:p w14:paraId="7D7CEEA6" w14:textId="7BCDA960" w:rsidR="00047BB4" w:rsidRDefault="00047BB4" w:rsidP="00345F23">
      <w:pPr>
        <w:spacing w:line="480" w:lineRule="auto"/>
        <w:ind w:firstLine="720"/>
        <w:rPr>
          <w:rFonts w:ascii="Arial" w:hAnsi="Arial" w:cs="Arial"/>
          <w:b/>
          <w:bCs/>
          <w:sz w:val="24"/>
          <w:szCs w:val="24"/>
        </w:rPr>
      </w:pPr>
      <w:r w:rsidRPr="00047BB4">
        <w:rPr>
          <w:rFonts w:ascii="Arial" w:hAnsi="Arial" w:cs="Arial"/>
          <w:b/>
          <w:bCs/>
          <w:sz w:val="24"/>
          <w:szCs w:val="24"/>
        </w:rPr>
        <w:t xml:space="preserve">Steps you are planning to follow in order implement the </w:t>
      </w:r>
      <w:proofErr w:type="gramStart"/>
      <w:r w:rsidRPr="00047BB4">
        <w:rPr>
          <w:rFonts w:ascii="Arial" w:hAnsi="Arial" w:cs="Arial"/>
          <w:b/>
          <w:bCs/>
          <w:sz w:val="24"/>
          <w:szCs w:val="24"/>
        </w:rPr>
        <w:t>project?</w:t>
      </w:r>
      <w:proofErr w:type="gramEnd"/>
    </w:p>
    <w:p w14:paraId="37AF9BA6" w14:textId="176609A9" w:rsidR="00D252C4" w:rsidRPr="00D252C4" w:rsidRDefault="00D252C4" w:rsidP="00345F23">
      <w:pPr>
        <w:spacing w:line="480" w:lineRule="auto"/>
        <w:ind w:firstLine="720"/>
        <w:rPr>
          <w:rFonts w:ascii="Arial" w:hAnsi="Arial" w:cs="Arial"/>
          <w:sz w:val="24"/>
          <w:szCs w:val="24"/>
        </w:rPr>
      </w:pPr>
      <w:r>
        <w:rPr>
          <w:rFonts w:ascii="Arial" w:hAnsi="Arial" w:cs="Arial"/>
          <w:b/>
          <w:bCs/>
          <w:sz w:val="24"/>
          <w:szCs w:val="24"/>
        </w:rPr>
        <w:tab/>
      </w:r>
      <w:r>
        <w:rPr>
          <w:rFonts w:ascii="Arial" w:hAnsi="Arial" w:cs="Arial"/>
          <w:sz w:val="24"/>
          <w:szCs w:val="24"/>
        </w:rPr>
        <w:t>I intend on posting a Reddit post, conducting a survey,</w:t>
      </w:r>
      <w:r w:rsidR="000753A0">
        <w:rPr>
          <w:rFonts w:ascii="Arial" w:hAnsi="Arial" w:cs="Arial"/>
          <w:sz w:val="24"/>
          <w:szCs w:val="24"/>
        </w:rPr>
        <w:t xml:space="preserve"> looking at past Reddit posts and surveys,</w:t>
      </w:r>
      <w:r>
        <w:rPr>
          <w:rFonts w:ascii="Arial" w:hAnsi="Arial" w:cs="Arial"/>
          <w:sz w:val="24"/>
          <w:szCs w:val="24"/>
        </w:rPr>
        <w:t xml:space="preserve"> aggregating results of </w:t>
      </w:r>
      <w:proofErr w:type="gramStart"/>
      <w:r>
        <w:rPr>
          <w:rFonts w:ascii="Arial" w:hAnsi="Arial" w:cs="Arial"/>
          <w:sz w:val="24"/>
          <w:szCs w:val="24"/>
        </w:rPr>
        <w:t>both of these</w:t>
      </w:r>
      <w:proofErr w:type="gramEnd"/>
      <w:r>
        <w:rPr>
          <w:rFonts w:ascii="Arial" w:hAnsi="Arial" w:cs="Arial"/>
          <w:sz w:val="24"/>
          <w:szCs w:val="24"/>
        </w:rPr>
        <w:t xml:space="preserve">, conducting sentiment analysis, reviewing feedback and survey </w:t>
      </w:r>
      <w:r w:rsidR="00942E69">
        <w:rPr>
          <w:rFonts w:ascii="Arial" w:hAnsi="Arial" w:cs="Arial"/>
          <w:sz w:val="24"/>
          <w:szCs w:val="24"/>
        </w:rPr>
        <w:t>data and then coming up with a solution</w:t>
      </w:r>
      <w:r w:rsidR="00A459AC">
        <w:rPr>
          <w:rFonts w:ascii="Arial" w:hAnsi="Arial" w:cs="Arial"/>
          <w:sz w:val="24"/>
          <w:szCs w:val="24"/>
        </w:rPr>
        <w:t xml:space="preserve"> based on the results of the data.</w:t>
      </w:r>
    </w:p>
    <w:p w14:paraId="3CDC3F21" w14:textId="629FD34F" w:rsidR="00047BB4" w:rsidRDefault="00047BB4" w:rsidP="00BD3E47">
      <w:pPr>
        <w:spacing w:line="480" w:lineRule="auto"/>
        <w:ind w:firstLine="720"/>
        <w:rPr>
          <w:rFonts w:ascii="Arial" w:hAnsi="Arial" w:cs="Arial"/>
          <w:b/>
          <w:bCs/>
          <w:sz w:val="24"/>
          <w:szCs w:val="24"/>
        </w:rPr>
      </w:pPr>
      <w:r w:rsidRPr="00047BB4">
        <w:rPr>
          <w:rFonts w:ascii="Arial" w:hAnsi="Arial" w:cs="Arial"/>
          <w:b/>
          <w:bCs/>
          <w:sz w:val="24"/>
          <w:szCs w:val="24"/>
        </w:rPr>
        <w:t xml:space="preserve">Individual or team project? Project only or research paper </w:t>
      </w:r>
      <w:proofErr w:type="gramStart"/>
      <w:r w:rsidRPr="00047BB4">
        <w:rPr>
          <w:rFonts w:ascii="Arial" w:hAnsi="Arial" w:cs="Arial"/>
          <w:b/>
          <w:bCs/>
          <w:sz w:val="24"/>
          <w:szCs w:val="24"/>
        </w:rPr>
        <w:t>combined?</w:t>
      </w:r>
      <w:proofErr w:type="gramEnd"/>
    </w:p>
    <w:p w14:paraId="38196A84" w14:textId="41E50B93" w:rsidR="00805678" w:rsidRPr="00805678" w:rsidRDefault="00805678" w:rsidP="00BD3E47">
      <w:pPr>
        <w:spacing w:line="480" w:lineRule="auto"/>
        <w:ind w:firstLine="720"/>
        <w:rPr>
          <w:rFonts w:ascii="Arial" w:hAnsi="Arial" w:cs="Arial"/>
          <w:sz w:val="24"/>
          <w:szCs w:val="24"/>
        </w:rPr>
      </w:pPr>
      <w:r>
        <w:rPr>
          <w:rFonts w:ascii="Arial" w:hAnsi="Arial" w:cs="Arial"/>
          <w:b/>
          <w:bCs/>
          <w:sz w:val="24"/>
          <w:szCs w:val="24"/>
        </w:rPr>
        <w:tab/>
      </w:r>
      <w:r>
        <w:rPr>
          <w:rFonts w:ascii="Arial" w:hAnsi="Arial" w:cs="Arial"/>
          <w:sz w:val="24"/>
          <w:szCs w:val="24"/>
        </w:rPr>
        <w:t>Individual project, research paper combined.</w:t>
      </w:r>
    </w:p>
    <w:p w14:paraId="686EB352" w14:textId="78FB951C" w:rsidR="00047BB4" w:rsidRDefault="00047BB4" w:rsidP="00BD3E47">
      <w:pPr>
        <w:spacing w:line="480" w:lineRule="auto"/>
        <w:ind w:firstLine="720"/>
        <w:rPr>
          <w:rFonts w:ascii="Arial" w:hAnsi="Arial" w:cs="Arial"/>
          <w:b/>
          <w:bCs/>
          <w:sz w:val="24"/>
          <w:szCs w:val="24"/>
        </w:rPr>
      </w:pPr>
      <w:r w:rsidRPr="00047BB4">
        <w:rPr>
          <w:rFonts w:ascii="Arial" w:hAnsi="Arial" w:cs="Arial"/>
          <w:b/>
          <w:bCs/>
          <w:sz w:val="24"/>
          <w:szCs w:val="24"/>
        </w:rPr>
        <w:t xml:space="preserve">Using </w:t>
      </w:r>
      <w:proofErr w:type="gramStart"/>
      <w:r w:rsidRPr="00047BB4">
        <w:rPr>
          <w:rFonts w:ascii="Arial" w:hAnsi="Arial" w:cs="Arial"/>
          <w:b/>
          <w:bCs/>
          <w:sz w:val="24"/>
          <w:szCs w:val="24"/>
        </w:rPr>
        <w:t>own</w:t>
      </w:r>
      <w:proofErr w:type="gramEnd"/>
      <w:r w:rsidRPr="00047BB4">
        <w:rPr>
          <w:rFonts w:ascii="Arial" w:hAnsi="Arial" w:cs="Arial"/>
          <w:b/>
          <w:bCs/>
          <w:sz w:val="24"/>
          <w:szCs w:val="24"/>
        </w:rPr>
        <w:t xml:space="preserve"> laptop, a server, or the cloud?</w:t>
      </w:r>
    </w:p>
    <w:p w14:paraId="549E5F2C" w14:textId="28263A09" w:rsidR="00BF2324" w:rsidRPr="00BF2324" w:rsidRDefault="00BF2324" w:rsidP="00BD3E47">
      <w:pPr>
        <w:spacing w:line="480" w:lineRule="auto"/>
        <w:ind w:firstLine="720"/>
        <w:rPr>
          <w:rFonts w:ascii="Arial" w:hAnsi="Arial" w:cs="Arial"/>
          <w:sz w:val="24"/>
          <w:szCs w:val="24"/>
        </w:rPr>
      </w:pPr>
      <w:r>
        <w:rPr>
          <w:rFonts w:ascii="Arial" w:hAnsi="Arial" w:cs="Arial"/>
          <w:b/>
          <w:bCs/>
          <w:sz w:val="24"/>
          <w:szCs w:val="24"/>
        </w:rPr>
        <w:tab/>
      </w:r>
      <w:r>
        <w:rPr>
          <w:rFonts w:ascii="Arial" w:hAnsi="Arial" w:cs="Arial"/>
          <w:sz w:val="24"/>
          <w:szCs w:val="24"/>
        </w:rPr>
        <w:t>Personal servers and computing hardware.</w:t>
      </w:r>
    </w:p>
    <w:p w14:paraId="79E244ED" w14:textId="77777777" w:rsidR="00047BB4" w:rsidRPr="00047BB4" w:rsidRDefault="00047BB4" w:rsidP="00047BB4">
      <w:pPr>
        <w:spacing w:line="480" w:lineRule="auto"/>
        <w:rPr>
          <w:rFonts w:ascii="Arial" w:hAnsi="Arial" w:cs="Arial"/>
          <w:b/>
          <w:bCs/>
          <w:sz w:val="24"/>
          <w:szCs w:val="24"/>
        </w:rPr>
      </w:pPr>
      <w:r w:rsidRPr="00047BB4">
        <w:rPr>
          <w:rFonts w:ascii="Arial" w:hAnsi="Arial" w:cs="Arial"/>
          <w:b/>
          <w:bCs/>
          <w:sz w:val="24"/>
          <w:szCs w:val="24"/>
        </w:rPr>
        <w:t>Other:</w:t>
      </w:r>
    </w:p>
    <w:p w14:paraId="119CE9C2" w14:textId="64D08A4A" w:rsidR="00047BB4" w:rsidRPr="00047BB4" w:rsidRDefault="00047BB4" w:rsidP="00BD3E47">
      <w:pPr>
        <w:spacing w:line="480" w:lineRule="auto"/>
        <w:ind w:firstLine="720"/>
        <w:rPr>
          <w:rFonts w:ascii="Arial" w:hAnsi="Arial" w:cs="Arial"/>
          <w:b/>
          <w:bCs/>
          <w:sz w:val="24"/>
          <w:szCs w:val="24"/>
        </w:rPr>
      </w:pPr>
      <w:r w:rsidRPr="00047BB4">
        <w:rPr>
          <w:rFonts w:ascii="Arial" w:hAnsi="Arial" w:cs="Arial"/>
          <w:b/>
          <w:bCs/>
          <w:sz w:val="24"/>
          <w:szCs w:val="24"/>
        </w:rPr>
        <w:t xml:space="preserve">Any other specific issues to be </w:t>
      </w:r>
      <w:proofErr w:type="gramStart"/>
      <w:r w:rsidRPr="00047BB4">
        <w:rPr>
          <w:rFonts w:ascii="Arial" w:hAnsi="Arial" w:cs="Arial"/>
          <w:b/>
          <w:bCs/>
          <w:sz w:val="24"/>
          <w:szCs w:val="24"/>
        </w:rPr>
        <w:t>addressed</w:t>
      </w:r>
      <w:proofErr w:type="gramEnd"/>
    </w:p>
    <w:p w14:paraId="78F6D248" w14:textId="5157B812" w:rsidR="00552F66" w:rsidRPr="00541B3E" w:rsidRDefault="00DA19F0" w:rsidP="00B02B39">
      <w:pPr>
        <w:spacing w:line="480" w:lineRule="auto"/>
        <w:rPr>
          <w:rFonts w:ascii="Arial" w:hAnsi="Arial" w:cs="Arial"/>
          <w:sz w:val="24"/>
          <w:szCs w:val="24"/>
        </w:rPr>
      </w:pPr>
      <w:r>
        <w:rPr>
          <w:rFonts w:ascii="Arial" w:hAnsi="Arial" w:cs="Arial"/>
          <w:sz w:val="24"/>
          <w:szCs w:val="24"/>
        </w:rPr>
        <w:tab/>
      </w:r>
      <w:r w:rsidR="00541B3E">
        <w:rPr>
          <w:rFonts w:ascii="Arial" w:hAnsi="Arial" w:cs="Arial"/>
          <w:sz w:val="24"/>
          <w:szCs w:val="24"/>
        </w:rPr>
        <w:tab/>
      </w:r>
      <w:r w:rsidR="00AE61A5">
        <w:rPr>
          <w:rFonts w:ascii="Arial" w:hAnsi="Arial" w:cs="Arial"/>
          <w:sz w:val="24"/>
          <w:szCs w:val="24"/>
        </w:rPr>
        <w:t xml:space="preserve">I do not believe there are other specific issues </w:t>
      </w:r>
      <w:proofErr w:type="gramStart"/>
      <w:r w:rsidR="00AE61A5">
        <w:rPr>
          <w:rFonts w:ascii="Arial" w:hAnsi="Arial" w:cs="Arial"/>
          <w:sz w:val="24"/>
          <w:szCs w:val="24"/>
        </w:rPr>
        <w:t>at this time</w:t>
      </w:r>
      <w:proofErr w:type="gramEnd"/>
      <w:r w:rsidR="00AE61A5">
        <w:rPr>
          <w:rFonts w:ascii="Arial" w:hAnsi="Arial" w:cs="Arial"/>
          <w:sz w:val="24"/>
          <w:szCs w:val="24"/>
        </w:rPr>
        <w:t>.</w:t>
      </w:r>
    </w:p>
    <w:p w14:paraId="531D6C54" w14:textId="77777777" w:rsidR="00EC647D" w:rsidRPr="00AA7E44" w:rsidRDefault="00EC647D" w:rsidP="00B02B39">
      <w:pPr>
        <w:spacing w:line="480" w:lineRule="auto"/>
        <w:rPr>
          <w:rFonts w:ascii="Arial" w:hAnsi="Arial" w:cs="Arial"/>
          <w:i/>
          <w:iCs/>
          <w:sz w:val="24"/>
          <w:szCs w:val="24"/>
        </w:rPr>
      </w:pPr>
    </w:p>
    <w:p w14:paraId="1FF01B63" w14:textId="77777777" w:rsidR="00EA3BA9" w:rsidRPr="00AA7E44" w:rsidRDefault="00EA3BA9" w:rsidP="00B02B39">
      <w:pPr>
        <w:spacing w:line="480" w:lineRule="auto"/>
        <w:rPr>
          <w:rFonts w:ascii="Arial" w:hAnsi="Arial" w:cs="Arial"/>
          <w:sz w:val="24"/>
          <w:szCs w:val="24"/>
        </w:rPr>
      </w:pPr>
      <w:r w:rsidRPr="00AA7E44">
        <w:rPr>
          <w:rFonts w:ascii="Arial" w:hAnsi="Arial" w:cs="Arial"/>
          <w:sz w:val="24"/>
          <w:szCs w:val="24"/>
        </w:rPr>
        <w:t>I pledge that on all academic work that I submit, I will neither give nor receive unauthorized aid, nor will I present another person's work as my own.</w:t>
      </w:r>
    </w:p>
    <w:p w14:paraId="1025A1F8" w14:textId="595766C0" w:rsidR="000705C5" w:rsidRPr="00AA7E44" w:rsidRDefault="00EA3BA9" w:rsidP="00B02B39">
      <w:pPr>
        <w:spacing w:line="480" w:lineRule="auto"/>
        <w:rPr>
          <w:rFonts w:ascii="Arial" w:hAnsi="Arial" w:cs="Arial"/>
          <w:sz w:val="24"/>
          <w:szCs w:val="24"/>
        </w:rPr>
      </w:pPr>
      <w:r w:rsidRPr="00AA7E44">
        <w:rPr>
          <w:rFonts w:ascii="Arial" w:hAnsi="Arial" w:cs="Arial"/>
          <w:sz w:val="24"/>
          <w:szCs w:val="24"/>
        </w:rPr>
        <w:lastRenderedPageBreak/>
        <w:t>Dalton Murray</w:t>
      </w:r>
    </w:p>
    <w:sectPr w:rsidR="000705C5" w:rsidRPr="00AA7E44" w:rsidSect="00D6582F">
      <w:headerReference w:type="default" r:id="rId8"/>
      <w:headerReference w:type="firs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72587" w14:textId="77777777" w:rsidR="006C3E17" w:rsidRDefault="006C3E17" w:rsidP="00D6582F">
      <w:pPr>
        <w:spacing w:after="0" w:line="240" w:lineRule="auto"/>
      </w:pPr>
      <w:r>
        <w:separator/>
      </w:r>
    </w:p>
  </w:endnote>
  <w:endnote w:type="continuationSeparator" w:id="0">
    <w:p w14:paraId="476DE7C6" w14:textId="77777777" w:rsidR="006C3E17" w:rsidRDefault="006C3E17" w:rsidP="00D6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D6DB" w14:textId="77777777" w:rsidR="006C3E17" w:rsidRDefault="006C3E17" w:rsidP="00D6582F">
      <w:pPr>
        <w:spacing w:after="0" w:line="240" w:lineRule="auto"/>
      </w:pPr>
      <w:r>
        <w:separator/>
      </w:r>
    </w:p>
  </w:footnote>
  <w:footnote w:type="continuationSeparator" w:id="0">
    <w:p w14:paraId="4EE262F6" w14:textId="77777777" w:rsidR="006C3E17" w:rsidRDefault="006C3E17" w:rsidP="00D6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66128346"/>
      <w:docPartObj>
        <w:docPartGallery w:val="Page Numbers (Top of Page)"/>
        <w:docPartUnique/>
      </w:docPartObj>
    </w:sdtPr>
    <w:sdtEndPr>
      <w:rPr>
        <w:b/>
        <w:bCs/>
        <w:noProof/>
        <w:color w:val="auto"/>
        <w:spacing w:val="0"/>
      </w:rPr>
    </w:sdtEndPr>
    <w:sdtContent>
      <w:p w14:paraId="6B986D7E" w14:textId="78FA028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30E489" w14:textId="77777777" w:rsidR="00D6582F" w:rsidRDefault="00D658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1909731"/>
      <w:docPartObj>
        <w:docPartGallery w:val="Page Numbers (Top of Page)"/>
        <w:docPartUnique/>
      </w:docPartObj>
    </w:sdtPr>
    <w:sdtEndPr>
      <w:rPr>
        <w:b/>
        <w:bCs/>
        <w:noProof/>
        <w:color w:val="auto"/>
        <w:spacing w:val="0"/>
      </w:rPr>
    </w:sdtEndPr>
    <w:sdtContent>
      <w:p w14:paraId="261B3237" w14:textId="0D48351A" w:rsidR="00D6582F" w:rsidRDefault="00D6582F">
        <w:pPr>
          <w:pStyle w:val="Header"/>
          <w:pBdr>
            <w:bottom w:val="single" w:sz="4" w:space="1" w:color="D9D9D9" w:themeColor="background1" w:themeShade="D9"/>
          </w:pBdr>
          <w:jc w:val="right"/>
          <w:rPr>
            <w:b/>
            <w:bCs/>
          </w:rPr>
        </w:pPr>
        <w:r>
          <w:rPr>
            <w:color w:val="7F7F7F" w:themeColor="background1" w:themeShade="7F"/>
            <w:spacing w:val="60"/>
          </w:rPr>
          <w:t>MURRAY</w:t>
        </w:r>
        <w:r>
          <w:t xml:space="preserve"> | 1</w:t>
        </w:r>
      </w:p>
    </w:sdtContent>
  </w:sdt>
  <w:p w14:paraId="18F3B127" w14:textId="77777777" w:rsidR="00D6582F" w:rsidRDefault="00D65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393" w:hanging="394"/>
      </w:pPr>
      <w:rPr>
        <w:rFonts w:ascii="Arial" w:hAnsi="Arial" w:cs="Arial"/>
        <w:b w:val="0"/>
        <w:bCs w:val="0"/>
        <w:i w:val="0"/>
        <w:iCs w:val="0"/>
        <w:color w:val="262123"/>
        <w:w w:val="89"/>
        <w:sz w:val="23"/>
        <w:szCs w:val="23"/>
      </w:rPr>
    </w:lvl>
    <w:lvl w:ilvl="1">
      <w:numFmt w:val="bullet"/>
      <w:lvlText w:val="•"/>
      <w:lvlJc w:val="left"/>
      <w:pPr>
        <w:ind w:left="466" w:hanging="394"/>
      </w:pPr>
    </w:lvl>
    <w:lvl w:ilvl="2">
      <w:numFmt w:val="bullet"/>
      <w:lvlText w:val="•"/>
      <w:lvlJc w:val="left"/>
      <w:pPr>
        <w:ind w:left="532" w:hanging="394"/>
      </w:pPr>
    </w:lvl>
    <w:lvl w:ilvl="3">
      <w:numFmt w:val="bullet"/>
      <w:lvlText w:val="•"/>
      <w:lvlJc w:val="left"/>
      <w:pPr>
        <w:ind w:left="598" w:hanging="394"/>
      </w:pPr>
    </w:lvl>
    <w:lvl w:ilvl="4">
      <w:numFmt w:val="bullet"/>
      <w:lvlText w:val="•"/>
      <w:lvlJc w:val="left"/>
      <w:pPr>
        <w:ind w:left="664" w:hanging="394"/>
      </w:pPr>
    </w:lvl>
    <w:lvl w:ilvl="5">
      <w:numFmt w:val="bullet"/>
      <w:lvlText w:val="•"/>
      <w:lvlJc w:val="left"/>
      <w:pPr>
        <w:ind w:left="730" w:hanging="394"/>
      </w:pPr>
    </w:lvl>
    <w:lvl w:ilvl="6">
      <w:numFmt w:val="bullet"/>
      <w:lvlText w:val="•"/>
      <w:lvlJc w:val="left"/>
      <w:pPr>
        <w:ind w:left="796" w:hanging="394"/>
      </w:pPr>
    </w:lvl>
    <w:lvl w:ilvl="7">
      <w:numFmt w:val="bullet"/>
      <w:lvlText w:val="•"/>
      <w:lvlJc w:val="left"/>
      <w:pPr>
        <w:ind w:left="862" w:hanging="394"/>
      </w:pPr>
    </w:lvl>
    <w:lvl w:ilvl="8">
      <w:numFmt w:val="bullet"/>
      <w:lvlText w:val="•"/>
      <w:lvlJc w:val="left"/>
      <w:pPr>
        <w:ind w:left="928" w:hanging="394"/>
      </w:pPr>
    </w:lvl>
  </w:abstractNum>
  <w:abstractNum w:abstractNumId="1" w15:restartNumberingAfterBreak="0">
    <w:nsid w:val="00000403"/>
    <w:multiLevelType w:val="multilevel"/>
    <w:tmpl w:val="FFFFFFFF"/>
    <w:lvl w:ilvl="0">
      <w:numFmt w:val="bullet"/>
      <w:lvlText w:val="►"/>
      <w:lvlJc w:val="left"/>
      <w:pPr>
        <w:ind w:left="338" w:hanging="338"/>
      </w:pPr>
      <w:rPr>
        <w:rFonts w:ascii="Arial" w:hAnsi="Arial" w:cs="Arial"/>
        <w:b w:val="0"/>
        <w:bCs w:val="0"/>
        <w:i w:val="0"/>
        <w:iCs w:val="0"/>
        <w:color w:val="262123"/>
        <w:w w:val="89"/>
        <w:sz w:val="23"/>
        <w:szCs w:val="23"/>
      </w:rPr>
    </w:lvl>
    <w:lvl w:ilvl="1">
      <w:numFmt w:val="bullet"/>
      <w:lvlText w:val="•"/>
      <w:lvlJc w:val="left"/>
      <w:pPr>
        <w:ind w:left="416" w:hanging="338"/>
      </w:pPr>
    </w:lvl>
    <w:lvl w:ilvl="2">
      <w:numFmt w:val="bullet"/>
      <w:lvlText w:val="•"/>
      <w:lvlJc w:val="left"/>
      <w:pPr>
        <w:ind w:left="493" w:hanging="338"/>
      </w:pPr>
    </w:lvl>
    <w:lvl w:ilvl="3">
      <w:numFmt w:val="bullet"/>
      <w:lvlText w:val="•"/>
      <w:lvlJc w:val="left"/>
      <w:pPr>
        <w:ind w:left="570" w:hanging="338"/>
      </w:pPr>
    </w:lvl>
    <w:lvl w:ilvl="4">
      <w:numFmt w:val="bullet"/>
      <w:lvlText w:val="•"/>
      <w:lvlJc w:val="left"/>
      <w:pPr>
        <w:ind w:left="647" w:hanging="338"/>
      </w:pPr>
    </w:lvl>
    <w:lvl w:ilvl="5">
      <w:numFmt w:val="bullet"/>
      <w:lvlText w:val="•"/>
      <w:lvlJc w:val="left"/>
      <w:pPr>
        <w:ind w:left="724" w:hanging="338"/>
      </w:pPr>
    </w:lvl>
    <w:lvl w:ilvl="6">
      <w:numFmt w:val="bullet"/>
      <w:lvlText w:val="•"/>
      <w:lvlJc w:val="left"/>
      <w:pPr>
        <w:ind w:left="801" w:hanging="338"/>
      </w:pPr>
    </w:lvl>
    <w:lvl w:ilvl="7">
      <w:numFmt w:val="bullet"/>
      <w:lvlText w:val="•"/>
      <w:lvlJc w:val="left"/>
      <w:pPr>
        <w:ind w:left="878" w:hanging="338"/>
      </w:pPr>
    </w:lvl>
    <w:lvl w:ilvl="8">
      <w:numFmt w:val="bullet"/>
      <w:lvlText w:val="•"/>
      <w:lvlJc w:val="left"/>
      <w:pPr>
        <w:ind w:left="955" w:hanging="338"/>
      </w:pPr>
    </w:lvl>
  </w:abstractNum>
  <w:abstractNum w:abstractNumId="2" w15:restartNumberingAfterBreak="0">
    <w:nsid w:val="00000404"/>
    <w:multiLevelType w:val="multilevel"/>
    <w:tmpl w:val="FFFFFFFF"/>
    <w:lvl w:ilvl="0">
      <w:numFmt w:val="bullet"/>
      <w:lvlText w:val="►"/>
      <w:lvlJc w:val="left"/>
      <w:pPr>
        <w:ind w:left="299" w:hanging="300"/>
      </w:pPr>
      <w:rPr>
        <w:rFonts w:ascii="Arial" w:hAnsi="Arial" w:cs="Arial"/>
        <w:b w:val="0"/>
        <w:bCs w:val="0"/>
        <w:i w:val="0"/>
        <w:iCs w:val="0"/>
        <w:color w:val="262123"/>
        <w:w w:val="97"/>
        <w:sz w:val="22"/>
        <w:szCs w:val="22"/>
      </w:rPr>
    </w:lvl>
    <w:lvl w:ilvl="1">
      <w:numFmt w:val="bullet"/>
      <w:lvlText w:val="•"/>
      <w:lvlJc w:val="left"/>
      <w:pPr>
        <w:ind w:left="404" w:hanging="300"/>
      </w:pPr>
    </w:lvl>
    <w:lvl w:ilvl="2">
      <w:numFmt w:val="bullet"/>
      <w:lvlText w:val="•"/>
      <w:lvlJc w:val="left"/>
      <w:pPr>
        <w:ind w:left="509" w:hanging="300"/>
      </w:pPr>
    </w:lvl>
    <w:lvl w:ilvl="3">
      <w:numFmt w:val="bullet"/>
      <w:lvlText w:val="•"/>
      <w:lvlJc w:val="left"/>
      <w:pPr>
        <w:ind w:left="613" w:hanging="300"/>
      </w:pPr>
    </w:lvl>
    <w:lvl w:ilvl="4">
      <w:numFmt w:val="bullet"/>
      <w:lvlText w:val="•"/>
      <w:lvlJc w:val="left"/>
      <w:pPr>
        <w:ind w:left="718" w:hanging="300"/>
      </w:pPr>
    </w:lvl>
    <w:lvl w:ilvl="5">
      <w:numFmt w:val="bullet"/>
      <w:lvlText w:val="•"/>
      <w:lvlJc w:val="left"/>
      <w:pPr>
        <w:ind w:left="822" w:hanging="300"/>
      </w:pPr>
    </w:lvl>
    <w:lvl w:ilvl="6">
      <w:numFmt w:val="bullet"/>
      <w:lvlText w:val="•"/>
      <w:lvlJc w:val="left"/>
      <w:pPr>
        <w:ind w:left="927" w:hanging="300"/>
      </w:pPr>
    </w:lvl>
    <w:lvl w:ilvl="7">
      <w:numFmt w:val="bullet"/>
      <w:lvlText w:val="•"/>
      <w:lvlJc w:val="left"/>
      <w:pPr>
        <w:ind w:left="1031" w:hanging="300"/>
      </w:pPr>
    </w:lvl>
    <w:lvl w:ilvl="8">
      <w:numFmt w:val="bullet"/>
      <w:lvlText w:val="•"/>
      <w:lvlJc w:val="left"/>
      <w:pPr>
        <w:ind w:left="1136" w:hanging="300"/>
      </w:pPr>
    </w:lvl>
  </w:abstractNum>
  <w:abstractNum w:abstractNumId="3" w15:restartNumberingAfterBreak="0">
    <w:nsid w:val="2CB85202"/>
    <w:multiLevelType w:val="hybridMultilevel"/>
    <w:tmpl w:val="D28AAC1C"/>
    <w:lvl w:ilvl="0" w:tplc="72CED0C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F16B6"/>
    <w:multiLevelType w:val="hybridMultilevel"/>
    <w:tmpl w:val="543ABBCE"/>
    <w:lvl w:ilvl="0" w:tplc="AE94067E">
      <w:numFmt w:val="bullet"/>
      <w:lvlText w:val=""/>
      <w:lvlJc w:val="left"/>
      <w:pPr>
        <w:ind w:left="1080" w:hanging="360"/>
      </w:pPr>
      <w:rPr>
        <w:rFonts w:ascii="Symbol" w:eastAsiaTheme="minorHAnsi"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C12B01"/>
    <w:multiLevelType w:val="hybridMultilevel"/>
    <w:tmpl w:val="6F6AC200"/>
    <w:lvl w:ilvl="0" w:tplc="60B8E8E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3191092">
    <w:abstractNumId w:val="5"/>
  </w:num>
  <w:num w:numId="2" w16cid:durableId="1152020379">
    <w:abstractNumId w:val="4"/>
  </w:num>
  <w:num w:numId="3" w16cid:durableId="3438821">
    <w:abstractNumId w:val="3"/>
  </w:num>
  <w:num w:numId="4" w16cid:durableId="917596767">
    <w:abstractNumId w:val="2"/>
  </w:num>
  <w:num w:numId="5" w16cid:durableId="275528745">
    <w:abstractNumId w:val="1"/>
  </w:num>
  <w:num w:numId="6" w16cid:durableId="11402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NTOwMLCwMDIyMzRR0lEKTi0uzszPAykwMq4FAM63WwktAAAA"/>
  </w:docVars>
  <w:rsids>
    <w:rsidRoot w:val="00C378C2"/>
    <w:rsid w:val="00000A06"/>
    <w:rsid w:val="00001862"/>
    <w:rsid w:val="00001B50"/>
    <w:rsid w:val="00003EF3"/>
    <w:rsid w:val="00005BF0"/>
    <w:rsid w:val="00006556"/>
    <w:rsid w:val="00006CD2"/>
    <w:rsid w:val="00006E3D"/>
    <w:rsid w:val="000102FE"/>
    <w:rsid w:val="00010642"/>
    <w:rsid w:val="00010E6C"/>
    <w:rsid w:val="00012624"/>
    <w:rsid w:val="00012ABA"/>
    <w:rsid w:val="00014552"/>
    <w:rsid w:val="000146F2"/>
    <w:rsid w:val="00015636"/>
    <w:rsid w:val="00015CD7"/>
    <w:rsid w:val="00017846"/>
    <w:rsid w:val="00017A27"/>
    <w:rsid w:val="0002038D"/>
    <w:rsid w:val="00020860"/>
    <w:rsid w:val="000216DA"/>
    <w:rsid w:val="00022565"/>
    <w:rsid w:val="0002282E"/>
    <w:rsid w:val="000239E0"/>
    <w:rsid w:val="0002692D"/>
    <w:rsid w:val="00027A96"/>
    <w:rsid w:val="00030CFE"/>
    <w:rsid w:val="00032191"/>
    <w:rsid w:val="00033942"/>
    <w:rsid w:val="0003457F"/>
    <w:rsid w:val="000357A6"/>
    <w:rsid w:val="00036752"/>
    <w:rsid w:val="00036CF4"/>
    <w:rsid w:val="000406C0"/>
    <w:rsid w:val="00040D27"/>
    <w:rsid w:val="00042AFC"/>
    <w:rsid w:val="000432C4"/>
    <w:rsid w:val="0004347C"/>
    <w:rsid w:val="00043931"/>
    <w:rsid w:val="0004414E"/>
    <w:rsid w:val="00045399"/>
    <w:rsid w:val="0004595F"/>
    <w:rsid w:val="00046A31"/>
    <w:rsid w:val="00046CF2"/>
    <w:rsid w:val="0004706A"/>
    <w:rsid w:val="00047BB4"/>
    <w:rsid w:val="00047ECE"/>
    <w:rsid w:val="00047F4C"/>
    <w:rsid w:val="00050BF4"/>
    <w:rsid w:val="00050C53"/>
    <w:rsid w:val="000533CE"/>
    <w:rsid w:val="000535FA"/>
    <w:rsid w:val="00053DCA"/>
    <w:rsid w:val="00054E4D"/>
    <w:rsid w:val="00055AA5"/>
    <w:rsid w:val="00055AC6"/>
    <w:rsid w:val="00055FC3"/>
    <w:rsid w:val="000565CD"/>
    <w:rsid w:val="0005763E"/>
    <w:rsid w:val="00060AB2"/>
    <w:rsid w:val="00061930"/>
    <w:rsid w:val="00062B2F"/>
    <w:rsid w:val="00063AF6"/>
    <w:rsid w:val="00064ADF"/>
    <w:rsid w:val="00065B80"/>
    <w:rsid w:val="00065BCA"/>
    <w:rsid w:val="00065C69"/>
    <w:rsid w:val="00066164"/>
    <w:rsid w:val="00066D85"/>
    <w:rsid w:val="00067D0A"/>
    <w:rsid w:val="000705C5"/>
    <w:rsid w:val="00071AE8"/>
    <w:rsid w:val="000727CC"/>
    <w:rsid w:val="00073384"/>
    <w:rsid w:val="0007395E"/>
    <w:rsid w:val="000753A0"/>
    <w:rsid w:val="00076FF7"/>
    <w:rsid w:val="000805C2"/>
    <w:rsid w:val="00080F84"/>
    <w:rsid w:val="00081DA9"/>
    <w:rsid w:val="00082496"/>
    <w:rsid w:val="00083F39"/>
    <w:rsid w:val="00084A1D"/>
    <w:rsid w:val="00084B9E"/>
    <w:rsid w:val="00084EF0"/>
    <w:rsid w:val="00087B24"/>
    <w:rsid w:val="00090C5C"/>
    <w:rsid w:val="000917D8"/>
    <w:rsid w:val="00091A31"/>
    <w:rsid w:val="000936E2"/>
    <w:rsid w:val="00093879"/>
    <w:rsid w:val="000938E3"/>
    <w:rsid w:val="00093A29"/>
    <w:rsid w:val="00093E87"/>
    <w:rsid w:val="0009527C"/>
    <w:rsid w:val="00096F8A"/>
    <w:rsid w:val="00097307"/>
    <w:rsid w:val="0009730F"/>
    <w:rsid w:val="00097804"/>
    <w:rsid w:val="00097CFA"/>
    <w:rsid w:val="00097F37"/>
    <w:rsid w:val="000A11E3"/>
    <w:rsid w:val="000A14CC"/>
    <w:rsid w:val="000A202F"/>
    <w:rsid w:val="000A39E9"/>
    <w:rsid w:val="000A3CA3"/>
    <w:rsid w:val="000A5B06"/>
    <w:rsid w:val="000A6CE3"/>
    <w:rsid w:val="000A6E9D"/>
    <w:rsid w:val="000B166B"/>
    <w:rsid w:val="000B2590"/>
    <w:rsid w:val="000B26DB"/>
    <w:rsid w:val="000B2E2B"/>
    <w:rsid w:val="000B3182"/>
    <w:rsid w:val="000B43CE"/>
    <w:rsid w:val="000B6432"/>
    <w:rsid w:val="000B6993"/>
    <w:rsid w:val="000B72BB"/>
    <w:rsid w:val="000B7E35"/>
    <w:rsid w:val="000B7FE2"/>
    <w:rsid w:val="000C02F3"/>
    <w:rsid w:val="000C0AE8"/>
    <w:rsid w:val="000C18AA"/>
    <w:rsid w:val="000C40BF"/>
    <w:rsid w:val="000C40DD"/>
    <w:rsid w:val="000C421D"/>
    <w:rsid w:val="000C55C1"/>
    <w:rsid w:val="000C641D"/>
    <w:rsid w:val="000C749A"/>
    <w:rsid w:val="000C7610"/>
    <w:rsid w:val="000C7BBF"/>
    <w:rsid w:val="000C7E2F"/>
    <w:rsid w:val="000D117A"/>
    <w:rsid w:val="000D13E1"/>
    <w:rsid w:val="000D18D0"/>
    <w:rsid w:val="000D32DD"/>
    <w:rsid w:val="000D42E0"/>
    <w:rsid w:val="000D4D0A"/>
    <w:rsid w:val="000D64E9"/>
    <w:rsid w:val="000D7176"/>
    <w:rsid w:val="000D7269"/>
    <w:rsid w:val="000E02E6"/>
    <w:rsid w:val="000E0BB6"/>
    <w:rsid w:val="000E127F"/>
    <w:rsid w:val="000E1432"/>
    <w:rsid w:val="000E1BB1"/>
    <w:rsid w:val="000E28CB"/>
    <w:rsid w:val="000E29ED"/>
    <w:rsid w:val="000E2E71"/>
    <w:rsid w:val="000E3167"/>
    <w:rsid w:val="000E49BD"/>
    <w:rsid w:val="000E4C27"/>
    <w:rsid w:val="000E5DE8"/>
    <w:rsid w:val="000E5E7D"/>
    <w:rsid w:val="000E6206"/>
    <w:rsid w:val="000E6F29"/>
    <w:rsid w:val="000E787A"/>
    <w:rsid w:val="000F1885"/>
    <w:rsid w:val="000F223D"/>
    <w:rsid w:val="000F33EF"/>
    <w:rsid w:val="000F396B"/>
    <w:rsid w:val="000F3C59"/>
    <w:rsid w:val="000F4AAC"/>
    <w:rsid w:val="000F54FA"/>
    <w:rsid w:val="000F562F"/>
    <w:rsid w:val="000F6096"/>
    <w:rsid w:val="000F62B4"/>
    <w:rsid w:val="000F66B8"/>
    <w:rsid w:val="000F67F4"/>
    <w:rsid w:val="000F6B2F"/>
    <w:rsid w:val="000F799B"/>
    <w:rsid w:val="001008FC"/>
    <w:rsid w:val="0010275B"/>
    <w:rsid w:val="00102E86"/>
    <w:rsid w:val="00103D69"/>
    <w:rsid w:val="00106857"/>
    <w:rsid w:val="00110134"/>
    <w:rsid w:val="00110601"/>
    <w:rsid w:val="00111459"/>
    <w:rsid w:val="001128D9"/>
    <w:rsid w:val="00116081"/>
    <w:rsid w:val="00116D2A"/>
    <w:rsid w:val="001215F3"/>
    <w:rsid w:val="00121CD7"/>
    <w:rsid w:val="001225CF"/>
    <w:rsid w:val="00123678"/>
    <w:rsid w:val="00123946"/>
    <w:rsid w:val="00124AA0"/>
    <w:rsid w:val="00124D3A"/>
    <w:rsid w:val="00126197"/>
    <w:rsid w:val="00126C91"/>
    <w:rsid w:val="00131632"/>
    <w:rsid w:val="001341B6"/>
    <w:rsid w:val="001345BF"/>
    <w:rsid w:val="00136565"/>
    <w:rsid w:val="00137171"/>
    <w:rsid w:val="001371A9"/>
    <w:rsid w:val="001371DB"/>
    <w:rsid w:val="001374B6"/>
    <w:rsid w:val="00137910"/>
    <w:rsid w:val="00137AEA"/>
    <w:rsid w:val="00140133"/>
    <w:rsid w:val="00140450"/>
    <w:rsid w:val="00140A32"/>
    <w:rsid w:val="00140E67"/>
    <w:rsid w:val="00141C3B"/>
    <w:rsid w:val="00141DC5"/>
    <w:rsid w:val="0014281E"/>
    <w:rsid w:val="00143373"/>
    <w:rsid w:val="001448EC"/>
    <w:rsid w:val="00144B2B"/>
    <w:rsid w:val="001457CF"/>
    <w:rsid w:val="00146218"/>
    <w:rsid w:val="0014623E"/>
    <w:rsid w:val="0015089E"/>
    <w:rsid w:val="001514BE"/>
    <w:rsid w:val="00151849"/>
    <w:rsid w:val="001524AC"/>
    <w:rsid w:val="001544E5"/>
    <w:rsid w:val="001548FB"/>
    <w:rsid w:val="00154F30"/>
    <w:rsid w:val="00156178"/>
    <w:rsid w:val="00156983"/>
    <w:rsid w:val="00157315"/>
    <w:rsid w:val="00161336"/>
    <w:rsid w:val="00163D41"/>
    <w:rsid w:val="0016435E"/>
    <w:rsid w:val="0016450B"/>
    <w:rsid w:val="001652C3"/>
    <w:rsid w:val="00165588"/>
    <w:rsid w:val="00165621"/>
    <w:rsid w:val="001662D2"/>
    <w:rsid w:val="00166A50"/>
    <w:rsid w:val="00167D48"/>
    <w:rsid w:val="00170353"/>
    <w:rsid w:val="001714F1"/>
    <w:rsid w:val="001735ED"/>
    <w:rsid w:val="00174AFC"/>
    <w:rsid w:val="00174DD2"/>
    <w:rsid w:val="00176762"/>
    <w:rsid w:val="00176CC0"/>
    <w:rsid w:val="00177046"/>
    <w:rsid w:val="00180580"/>
    <w:rsid w:val="00182EEF"/>
    <w:rsid w:val="00183F7D"/>
    <w:rsid w:val="0018536F"/>
    <w:rsid w:val="00186A3D"/>
    <w:rsid w:val="00186BE0"/>
    <w:rsid w:val="00190527"/>
    <w:rsid w:val="00190E3C"/>
    <w:rsid w:val="00191842"/>
    <w:rsid w:val="001942A1"/>
    <w:rsid w:val="0019493E"/>
    <w:rsid w:val="00196760"/>
    <w:rsid w:val="0019784B"/>
    <w:rsid w:val="00197A25"/>
    <w:rsid w:val="001A0DEA"/>
    <w:rsid w:val="001A4EC7"/>
    <w:rsid w:val="001A5C9B"/>
    <w:rsid w:val="001B04BC"/>
    <w:rsid w:val="001B0F2B"/>
    <w:rsid w:val="001B13DA"/>
    <w:rsid w:val="001B491E"/>
    <w:rsid w:val="001B4A0F"/>
    <w:rsid w:val="001B500B"/>
    <w:rsid w:val="001B5FE1"/>
    <w:rsid w:val="001B64BF"/>
    <w:rsid w:val="001B6694"/>
    <w:rsid w:val="001B74AE"/>
    <w:rsid w:val="001B77EA"/>
    <w:rsid w:val="001B78DF"/>
    <w:rsid w:val="001B7ABB"/>
    <w:rsid w:val="001C1065"/>
    <w:rsid w:val="001C12C8"/>
    <w:rsid w:val="001C1982"/>
    <w:rsid w:val="001C24EB"/>
    <w:rsid w:val="001C3CFF"/>
    <w:rsid w:val="001C54DB"/>
    <w:rsid w:val="001C583A"/>
    <w:rsid w:val="001C5A59"/>
    <w:rsid w:val="001C5F6E"/>
    <w:rsid w:val="001C6B33"/>
    <w:rsid w:val="001C7B43"/>
    <w:rsid w:val="001D1245"/>
    <w:rsid w:val="001D267E"/>
    <w:rsid w:val="001D39BB"/>
    <w:rsid w:val="001D407E"/>
    <w:rsid w:val="001D6DC6"/>
    <w:rsid w:val="001D6F2C"/>
    <w:rsid w:val="001D76E6"/>
    <w:rsid w:val="001E174E"/>
    <w:rsid w:val="001E29E0"/>
    <w:rsid w:val="001E2DCE"/>
    <w:rsid w:val="001E307A"/>
    <w:rsid w:val="001E36E8"/>
    <w:rsid w:val="001E3F98"/>
    <w:rsid w:val="001E45F9"/>
    <w:rsid w:val="001E48CD"/>
    <w:rsid w:val="001E68B4"/>
    <w:rsid w:val="001F08B4"/>
    <w:rsid w:val="001F0F6A"/>
    <w:rsid w:val="001F1ACC"/>
    <w:rsid w:val="001F1E90"/>
    <w:rsid w:val="001F2A83"/>
    <w:rsid w:val="001F348A"/>
    <w:rsid w:val="001F3853"/>
    <w:rsid w:val="001F3F94"/>
    <w:rsid w:val="001F5950"/>
    <w:rsid w:val="001F6BBD"/>
    <w:rsid w:val="001F763D"/>
    <w:rsid w:val="00200118"/>
    <w:rsid w:val="002009C5"/>
    <w:rsid w:val="00201137"/>
    <w:rsid w:val="002038F7"/>
    <w:rsid w:val="00203A8B"/>
    <w:rsid w:val="00203EC1"/>
    <w:rsid w:val="0020462A"/>
    <w:rsid w:val="00205C8B"/>
    <w:rsid w:val="00206708"/>
    <w:rsid w:val="00206D22"/>
    <w:rsid w:val="00210730"/>
    <w:rsid w:val="00210D69"/>
    <w:rsid w:val="00210D97"/>
    <w:rsid w:val="00211201"/>
    <w:rsid w:val="0021238D"/>
    <w:rsid w:val="00212D41"/>
    <w:rsid w:val="00213780"/>
    <w:rsid w:val="00214296"/>
    <w:rsid w:val="0021451B"/>
    <w:rsid w:val="0021461E"/>
    <w:rsid w:val="00214C3D"/>
    <w:rsid w:val="002158BA"/>
    <w:rsid w:val="002162A0"/>
    <w:rsid w:val="002205A6"/>
    <w:rsid w:val="00220CDB"/>
    <w:rsid w:val="002226CD"/>
    <w:rsid w:val="002253A7"/>
    <w:rsid w:val="002253D5"/>
    <w:rsid w:val="002308C2"/>
    <w:rsid w:val="0023112E"/>
    <w:rsid w:val="002320CA"/>
    <w:rsid w:val="00232585"/>
    <w:rsid w:val="00233756"/>
    <w:rsid w:val="0023399F"/>
    <w:rsid w:val="0023460E"/>
    <w:rsid w:val="00234CCF"/>
    <w:rsid w:val="00235409"/>
    <w:rsid w:val="00235B01"/>
    <w:rsid w:val="00236736"/>
    <w:rsid w:val="00236BB3"/>
    <w:rsid w:val="00237E89"/>
    <w:rsid w:val="00240048"/>
    <w:rsid w:val="00242087"/>
    <w:rsid w:val="00242A3A"/>
    <w:rsid w:val="0024373A"/>
    <w:rsid w:val="0024384D"/>
    <w:rsid w:val="00243C30"/>
    <w:rsid w:val="0024446F"/>
    <w:rsid w:val="0024607D"/>
    <w:rsid w:val="00246297"/>
    <w:rsid w:val="002472DE"/>
    <w:rsid w:val="0025058D"/>
    <w:rsid w:val="00250E45"/>
    <w:rsid w:val="00250F72"/>
    <w:rsid w:val="00250FD4"/>
    <w:rsid w:val="00251F8C"/>
    <w:rsid w:val="0025331E"/>
    <w:rsid w:val="0025484E"/>
    <w:rsid w:val="00254B28"/>
    <w:rsid w:val="00254CAC"/>
    <w:rsid w:val="002618AD"/>
    <w:rsid w:val="00262508"/>
    <w:rsid w:val="00265044"/>
    <w:rsid w:val="002663C8"/>
    <w:rsid w:val="00266546"/>
    <w:rsid w:val="00270C6D"/>
    <w:rsid w:val="002715CF"/>
    <w:rsid w:val="00271DAE"/>
    <w:rsid w:val="002725C0"/>
    <w:rsid w:val="00274B8F"/>
    <w:rsid w:val="002751DD"/>
    <w:rsid w:val="0027642F"/>
    <w:rsid w:val="00276CF1"/>
    <w:rsid w:val="00277756"/>
    <w:rsid w:val="00277B5F"/>
    <w:rsid w:val="00280F0F"/>
    <w:rsid w:val="00281CE7"/>
    <w:rsid w:val="00282EFA"/>
    <w:rsid w:val="002842D6"/>
    <w:rsid w:val="00285302"/>
    <w:rsid w:val="00285E62"/>
    <w:rsid w:val="00285F08"/>
    <w:rsid w:val="00287F06"/>
    <w:rsid w:val="0029047E"/>
    <w:rsid w:val="0029166A"/>
    <w:rsid w:val="00292FC5"/>
    <w:rsid w:val="002944D7"/>
    <w:rsid w:val="00294716"/>
    <w:rsid w:val="002960A1"/>
    <w:rsid w:val="00296683"/>
    <w:rsid w:val="00296FCA"/>
    <w:rsid w:val="002976E5"/>
    <w:rsid w:val="002978CA"/>
    <w:rsid w:val="00297FDB"/>
    <w:rsid w:val="002A0070"/>
    <w:rsid w:val="002A04B8"/>
    <w:rsid w:val="002A058A"/>
    <w:rsid w:val="002A06A2"/>
    <w:rsid w:val="002A09FD"/>
    <w:rsid w:val="002A1B68"/>
    <w:rsid w:val="002A3C28"/>
    <w:rsid w:val="002A3F83"/>
    <w:rsid w:val="002A4171"/>
    <w:rsid w:val="002A4312"/>
    <w:rsid w:val="002A5549"/>
    <w:rsid w:val="002A5989"/>
    <w:rsid w:val="002A71BE"/>
    <w:rsid w:val="002A7440"/>
    <w:rsid w:val="002A785C"/>
    <w:rsid w:val="002B0277"/>
    <w:rsid w:val="002B130A"/>
    <w:rsid w:val="002B27A9"/>
    <w:rsid w:val="002B2E9E"/>
    <w:rsid w:val="002B3C3A"/>
    <w:rsid w:val="002B5FFE"/>
    <w:rsid w:val="002B6358"/>
    <w:rsid w:val="002B672F"/>
    <w:rsid w:val="002B73A0"/>
    <w:rsid w:val="002C15D5"/>
    <w:rsid w:val="002C17E1"/>
    <w:rsid w:val="002C1EC5"/>
    <w:rsid w:val="002C1EF9"/>
    <w:rsid w:val="002C373E"/>
    <w:rsid w:val="002C408E"/>
    <w:rsid w:val="002C452C"/>
    <w:rsid w:val="002C577B"/>
    <w:rsid w:val="002C57B0"/>
    <w:rsid w:val="002C5BC1"/>
    <w:rsid w:val="002C63A6"/>
    <w:rsid w:val="002C7567"/>
    <w:rsid w:val="002C7A76"/>
    <w:rsid w:val="002C7C66"/>
    <w:rsid w:val="002C7D64"/>
    <w:rsid w:val="002D0237"/>
    <w:rsid w:val="002D09C3"/>
    <w:rsid w:val="002D110B"/>
    <w:rsid w:val="002D113D"/>
    <w:rsid w:val="002D1497"/>
    <w:rsid w:val="002D1AF3"/>
    <w:rsid w:val="002E0AC8"/>
    <w:rsid w:val="002E18F8"/>
    <w:rsid w:val="002E3D8F"/>
    <w:rsid w:val="002E4330"/>
    <w:rsid w:val="002E445B"/>
    <w:rsid w:val="002E6DAE"/>
    <w:rsid w:val="002F014D"/>
    <w:rsid w:val="002F01EC"/>
    <w:rsid w:val="002F27AC"/>
    <w:rsid w:val="002F2A53"/>
    <w:rsid w:val="002F2EC5"/>
    <w:rsid w:val="002F3807"/>
    <w:rsid w:val="002F3965"/>
    <w:rsid w:val="002F3BE5"/>
    <w:rsid w:val="002F3FE1"/>
    <w:rsid w:val="002F46A4"/>
    <w:rsid w:val="002F472E"/>
    <w:rsid w:val="002F481F"/>
    <w:rsid w:val="002F4973"/>
    <w:rsid w:val="002F4C11"/>
    <w:rsid w:val="002F5DA0"/>
    <w:rsid w:val="003006F2"/>
    <w:rsid w:val="0030120A"/>
    <w:rsid w:val="0030171F"/>
    <w:rsid w:val="00301F23"/>
    <w:rsid w:val="003035CD"/>
    <w:rsid w:val="00303FCD"/>
    <w:rsid w:val="00304395"/>
    <w:rsid w:val="00305329"/>
    <w:rsid w:val="00306490"/>
    <w:rsid w:val="0030660F"/>
    <w:rsid w:val="00306CF7"/>
    <w:rsid w:val="00307BCB"/>
    <w:rsid w:val="00307FF5"/>
    <w:rsid w:val="00313E41"/>
    <w:rsid w:val="00316794"/>
    <w:rsid w:val="0031795F"/>
    <w:rsid w:val="00317A3E"/>
    <w:rsid w:val="0032088E"/>
    <w:rsid w:val="00323A33"/>
    <w:rsid w:val="003242F5"/>
    <w:rsid w:val="00324E0C"/>
    <w:rsid w:val="00326140"/>
    <w:rsid w:val="00327CEF"/>
    <w:rsid w:val="003309C3"/>
    <w:rsid w:val="00330F21"/>
    <w:rsid w:val="00331AD2"/>
    <w:rsid w:val="003329B6"/>
    <w:rsid w:val="00333E93"/>
    <w:rsid w:val="00336AD7"/>
    <w:rsid w:val="00337305"/>
    <w:rsid w:val="003373D4"/>
    <w:rsid w:val="00337D6C"/>
    <w:rsid w:val="003417AA"/>
    <w:rsid w:val="00341C25"/>
    <w:rsid w:val="003434AB"/>
    <w:rsid w:val="0034475F"/>
    <w:rsid w:val="00344B28"/>
    <w:rsid w:val="00344D60"/>
    <w:rsid w:val="00345F23"/>
    <w:rsid w:val="003466EF"/>
    <w:rsid w:val="00347D78"/>
    <w:rsid w:val="00347E9C"/>
    <w:rsid w:val="003518F4"/>
    <w:rsid w:val="003526C9"/>
    <w:rsid w:val="0035272A"/>
    <w:rsid w:val="00353627"/>
    <w:rsid w:val="003546B9"/>
    <w:rsid w:val="003549F9"/>
    <w:rsid w:val="003555FE"/>
    <w:rsid w:val="00356C1C"/>
    <w:rsid w:val="00357540"/>
    <w:rsid w:val="00357549"/>
    <w:rsid w:val="003575BE"/>
    <w:rsid w:val="00360E0B"/>
    <w:rsid w:val="0036119A"/>
    <w:rsid w:val="00361C4E"/>
    <w:rsid w:val="003633FC"/>
    <w:rsid w:val="00364FE2"/>
    <w:rsid w:val="003668FF"/>
    <w:rsid w:val="00370270"/>
    <w:rsid w:val="003703FD"/>
    <w:rsid w:val="00370487"/>
    <w:rsid w:val="003704F5"/>
    <w:rsid w:val="003705CC"/>
    <w:rsid w:val="0037142F"/>
    <w:rsid w:val="00372CA2"/>
    <w:rsid w:val="0037359C"/>
    <w:rsid w:val="00373EF5"/>
    <w:rsid w:val="00374150"/>
    <w:rsid w:val="00374C04"/>
    <w:rsid w:val="003761FE"/>
    <w:rsid w:val="003772F0"/>
    <w:rsid w:val="00377A66"/>
    <w:rsid w:val="00380416"/>
    <w:rsid w:val="003804E7"/>
    <w:rsid w:val="0038076A"/>
    <w:rsid w:val="0038540D"/>
    <w:rsid w:val="003856E4"/>
    <w:rsid w:val="00386857"/>
    <w:rsid w:val="003869F0"/>
    <w:rsid w:val="00386B64"/>
    <w:rsid w:val="00386F05"/>
    <w:rsid w:val="00386FA0"/>
    <w:rsid w:val="00390040"/>
    <w:rsid w:val="003909A8"/>
    <w:rsid w:val="00391BF1"/>
    <w:rsid w:val="00392AC7"/>
    <w:rsid w:val="00392EB9"/>
    <w:rsid w:val="00393780"/>
    <w:rsid w:val="0039642E"/>
    <w:rsid w:val="00396524"/>
    <w:rsid w:val="003A08CA"/>
    <w:rsid w:val="003A0CD1"/>
    <w:rsid w:val="003A16B4"/>
    <w:rsid w:val="003A3BA2"/>
    <w:rsid w:val="003A4874"/>
    <w:rsid w:val="003A5181"/>
    <w:rsid w:val="003A522C"/>
    <w:rsid w:val="003A609C"/>
    <w:rsid w:val="003A6361"/>
    <w:rsid w:val="003A6D54"/>
    <w:rsid w:val="003B00E1"/>
    <w:rsid w:val="003B045C"/>
    <w:rsid w:val="003B0B3D"/>
    <w:rsid w:val="003B1741"/>
    <w:rsid w:val="003B1859"/>
    <w:rsid w:val="003B18C9"/>
    <w:rsid w:val="003B193F"/>
    <w:rsid w:val="003B1AB0"/>
    <w:rsid w:val="003B1B46"/>
    <w:rsid w:val="003B4380"/>
    <w:rsid w:val="003B69B7"/>
    <w:rsid w:val="003C068D"/>
    <w:rsid w:val="003C1307"/>
    <w:rsid w:val="003C17A0"/>
    <w:rsid w:val="003C1AEF"/>
    <w:rsid w:val="003C2EA5"/>
    <w:rsid w:val="003C2EF5"/>
    <w:rsid w:val="003C3676"/>
    <w:rsid w:val="003C3C2C"/>
    <w:rsid w:val="003C3E26"/>
    <w:rsid w:val="003C54E6"/>
    <w:rsid w:val="003C6464"/>
    <w:rsid w:val="003D0147"/>
    <w:rsid w:val="003D10CA"/>
    <w:rsid w:val="003D3037"/>
    <w:rsid w:val="003D4D59"/>
    <w:rsid w:val="003D6498"/>
    <w:rsid w:val="003D6E7A"/>
    <w:rsid w:val="003D7174"/>
    <w:rsid w:val="003D7845"/>
    <w:rsid w:val="003E12FD"/>
    <w:rsid w:val="003E139F"/>
    <w:rsid w:val="003E2612"/>
    <w:rsid w:val="003E2A30"/>
    <w:rsid w:val="003E37E3"/>
    <w:rsid w:val="003E39DD"/>
    <w:rsid w:val="003E3DB3"/>
    <w:rsid w:val="003E480C"/>
    <w:rsid w:val="003E5616"/>
    <w:rsid w:val="003E7EAD"/>
    <w:rsid w:val="003F03E0"/>
    <w:rsid w:val="003F21FD"/>
    <w:rsid w:val="003F2203"/>
    <w:rsid w:val="003F5B08"/>
    <w:rsid w:val="003F66F9"/>
    <w:rsid w:val="003F6B18"/>
    <w:rsid w:val="003F6DCB"/>
    <w:rsid w:val="003F7F93"/>
    <w:rsid w:val="0040019F"/>
    <w:rsid w:val="00401400"/>
    <w:rsid w:val="0040153D"/>
    <w:rsid w:val="004016AF"/>
    <w:rsid w:val="00401A0E"/>
    <w:rsid w:val="00402060"/>
    <w:rsid w:val="004029BA"/>
    <w:rsid w:val="00402E2F"/>
    <w:rsid w:val="00404EBE"/>
    <w:rsid w:val="00405451"/>
    <w:rsid w:val="00406A69"/>
    <w:rsid w:val="00406BCA"/>
    <w:rsid w:val="00411159"/>
    <w:rsid w:val="00411E48"/>
    <w:rsid w:val="00411FC5"/>
    <w:rsid w:val="004137DD"/>
    <w:rsid w:val="00415A93"/>
    <w:rsid w:val="00415C1F"/>
    <w:rsid w:val="00415C9B"/>
    <w:rsid w:val="00415CF6"/>
    <w:rsid w:val="004170A0"/>
    <w:rsid w:val="00417133"/>
    <w:rsid w:val="004177E9"/>
    <w:rsid w:val="00417E76"/>
    <w:rsid w:val="004200A9"/>
    <w:rsid w:val="00420B86"/>
    <w:rsid w:val="0042199F"/>
    <w:rsid w:val="00421BC1"/>
    <w:rsid w:val="00421C47"/>
    <w:rsid w:val="00422254"/>
    <w:rsid w:val="004239F4"/>
    <w:rsid w:val="004240CE"/>
    <w:rsid w:val="00425ADE"/>
    <w:rsid w:val="004260AF"/>
    <w:rsid w:val="00426DF1"/>
    <w:rsid w:val="00426E87"/>
    <w:rsid w:val="00427357"/>
    <w:rsid w:val="004316CE"/>
    <w:rsid w:val="00431A96"/>
    <w:rsid w:val="00431B0F"/>
    <w:rsid w:val="00431D08"/>
    <w:rsid w:val="00432BE2"/>
    <w:rsid w:val="0043482B"/>
    <w:rsid w:val="00437325"/>
    <w:rsid w:val="00440E2B"/>
    <w:rsid w:val="0044147D"/>
    <w:rsid w:val="00441665"/>
    <w:rsid w:val="004417BD"/>
    <w:rsid w:val="004420A2"/>
    <w:rsid w:val="004421D8"/>
    <w:rsid w:val="004434DB"/>
    <w:rsid w:val="00445896"/>
    <w:rsid w:val="004468C1"/>
    <w:rsid w:val="00446BEE"/>
    <w:rsid w:val="00447115"/>
    <w:rsid w:val="00447E14"/>
    <w:rsid w:val="0045027A"/>
    <w:rsid w:val="00450727"/>
    <w:rsid w:val="00450830"/>
    <w:rsid w:val="00450D96"/>
    <w:rsid w:val="00451864"/>
    <w:rsid w:val="00451C75"/>
    <w:rsid w:val="0045203B"/>
    <w:rsid w:val="004520AE"/>
    <w:rsid w:val="00452445"/>
    <w:rsid w:val="00452514"/>
    <w:rsid w:val="00453BBC"/>
    <w:rsid w:val="00453F60"/>
    <w:rsid w:val="004545E2"/>
    <w:rsid w:val="00454BA1"/>
    <w:rsid w:val="00455535"/>
    <w:rsid w:val="004559BE"/>
    <w:rsid w:val="00455EAB"/>
    <w:rsid w:val="0045726C"/>
    <w:rsid w:val="00457331"/>
    <w:rsid w:val="0045741D"/>
    <w:rsid w:val="004574BC"/>
    <w:rsid w:val="00462A28"/>
    <w:rsid w:val="00462A32"/>
    <w:rsid w:val="004637D9"/>
    <w:rsid w:val="00463882"/>
    <w:rsid w:val="00464ACF"/>
    <w:rsid w:val="00464F55"/>
    <w:rsid w:val="004673E9"/>
    <w:rsid w:val="00467D73"/>
    <w:rsid w:val="004704F3"/>
    <w:rsid w:val="004712E8"/>
    <w:rsid w:val="00471D71"/>
    <w:rsid w:val="004735AE"/>
    <w:rsid w:val="00474100"/>
    <w:rsid w:val="0047487C"/>
    <w:rsid w:val="004755F4"/>
    <w:rsid w:val="00475BAB"/>
    <w:rsid w:val="00475D90"/>
    <w:rsid w:val="004772A1"/>
    <w:rsid w:val="00481091"/>
    <w:rsid w:val="00482434"/>
    <w:rsid w:val="00482ABB"/>
    <w:rsid w:val="00483170"/>
    <w:rsid w:val="00484E40"/>
    <w:rsid w:val="00485064"/>
    <w:rsid w:val="00485807"/>
    <w:rsid w:val="00487FB1"/>
    <w:rsid w:val="00491A5D"/>
    <w:rsid w:val="00491CD9"/>
    <w:rsid w:val="0049273F"/>
    <w:rsid w:val="00492AF8"/>
    <w:rsid w:val="004946F3"/>
    <w:rsid w:val="0049508B"/>
    <w:rsid w:val="004951A6"/>
    <w:rsid w:val="004952C6"/>
    <w:rsid w:val="0049625B"/>
    <w:rsid w:val="00496712"/>
    <w:rsid w:val="004A09E6"/>
    <w:rsid w:val="004A1086"/>
    <w:rsid w:val="004A1125"/>
    <w:rsid w:val="004A19F6"/>
    <w:rsid w:val="004A226B"/>
    <w:rsid w:val="004A336B"/>
    <w:rsid w:val="004A421F"/>
    <w:rsid w:val="004A52A8"/>
    <w:rsid w:val="004A5406"/>
    <w:rsid w:val="004A5947"/>
    <w:rsid w:val="004A704F"/>
    <w:rsid w:val="004A7CB3"/>
    <w:rsid w:val="004A7F26"/>
    <w:rsid w:val="004B1014"/>
    <w:rsid w:val="004B2EAF"/>
    <w:rsid w:val="004B30F2"/>
    <w:rsid w:val="004B3562"/>
    <w:rsid w:val="004B5747"/>
    <w:rsid w:val="004B588B"/>
    <w:rsid w:val="004B66A8"/>
    <w:rsid w:val="004C051A"/>
    <w:rsid w:val="004C1DA0"/>
    <w:rsid w:val="004C3588"/>
    <w:rsid w:val="004C3A19"/>
    <w:rsid w:val="004C42CB"/>
    <w:rsid w:val="004C5D5B"/>
    <w:rsid w:val="004C5E8D"/>
    <w:rsid w:val="004C78DF"/>
    <w:rsid w:val="004D0DFA"/>
    <w:rsid w:val="004D0E96"/>
    <w:rsid w:val="004D1152"/>
    <w:rsid w:val="004D12A6"/>
    <w:rsid w:val="004D4FA9"/>
    <w:rsid w:val="004D52C5"/>
    <w:rsid w:val="004D5B7C"/>
    <w:rsid w:val="004D5D32"/>
    <w:rsid w:val="004D609D"/>
    <w:rsid w:val="004D6248"/>
    <w:rsid w:val="004D715E"/>
    <w:rsid w:val="004E19FE"/>
    <w:rsid w:val="004E36CB"/>
    <w:rsid w:val="004E3D3B"/>
    <w:rsid w:val="004E3DF9"/>
    <w:rsid w:val="004E3E51"/>
    <w:rsid w:val="004E52B8"/>
    <w:rsid w:val="004E5571"/>
    <w:rsid w:val="004E67E2"/>
    <w:rsid w:val="004E69D5"/>
    <w:rsid w:val="004F0B4B"/>
    <w:rsid w:val="004F0D52"/>
    <w:rsid w:val="004F1BC6"/>
    <w:rsid w:val="004F2250"/>
    <w:rsid w:val="004F2FCA"/>
    <w:rsid w:val="004F3158"/>
    <w:rsid w:val="004F3A75"/>
    <w:rsid w:val="004F3AD7"/>
    <w:rsid w:val="004F4710"/>
    <w:rsid w:val="004F4A36"/>
    <w:rsid w:val="004F4D88"/>
    <w:rsid w:val="004F4DAB"/>
    <w:rsid w:val="004F51E3"/>
    <w:rsid w:val="004F58A5"/>
    <w:rsid w:val="004F6792"/>
    <w:rsid w:val="004F77E5"/>
    <w:rsid w:val="00501AE9"/>
    <w:rsid w:val="005031C8"/>
    <w:rsid w:val="005032F4"/>
    <w:rsid w:val="00503348"/>
    <w:rsid w:val="00505373"/>
    <w:rsid w:val="00505389"/>
    <w:rsid w:val="005061D3"/>
    <w:rsid w:val="00506A77"/>
    <w:rsid w:val="00507B3C"/>
    <w:rsid w:val="00507DF1"/>
    <w:rsid w:val="005104A7"/>
    <w:rsid w:val="0051110E"/>
    <w:rsid w:val="00511EF6"/>
    <w:rsid w:val="00512224"/>
    <w:rsid w:val="00512F40"/>
    <w:rsid w:val="0051485F"/>
    <w:rsid w:val="0051561B"/>
    <w:rsid w:val="005174AD"/>
    <w:rsid w:val="00517688"/>
    <w:rsid w:val="005218A4"/>
    <w:rsid w:val="005241A3"/>
    <w:rsid w:val="00524278"/>
    <w:rsid w:val="005248EB"/>
    <w:rsid w:val="00524EE9"/>
    <w:rsid w:val="00524FB3"/>
    <w:rsid w:val="00526110"/>
    <w:rsid w:val="00530360"/>
    <w:rsid w:val="00531A06"/>
    <w:rsid w:val="00531A18"/>
    <w:rsid w:val="00532B64"/>
    <w:rsid w:val="00533016"/>
    <w:rsid w:val="0053412D"/>
    <w:rsid w:val="0053426C"/>
    <w:rsid w:val="00534550"/>
    <w:rsid w:val="005356CB"/>
    <w:rsid w:val="00536AA2"/>
    <w:rsid w:val="005371F4"/>
    <w:rsid w:val="00540897"/>
    <w:rsid w:val="00541B3E"/>
    <w:rsid w:val="00541B77"/>
    <w:rsid w:val="0054280C"/>
    <w:rsid w:val="00542857"/>
    <w:rsid w:val="00542B12"/>
    <w:rsid w:val="00543AB2"/>
    <w:rsid w:val="005448D6"/>
    <w:rsid w:val="005478BE"/>
    <w:rsid w:val="00550275"/>
    <w:rsid w:val="005511F5"/>
    <w:rsid w:val="00551E33"/>
    <w:rsid w:val="00552C73"/>
    <w:rsid w:val="00552F66"/>
    <w:rsid w:val="00553136"/>
    <w:rsid w:val="00553323"/>
    <w:rsid w:val="00553549"/>
    <w:rsid w:val="00554725"/>
    <w:rsid w:val="0055507C"/>
    <w:rsid w:val="00555842"/>
    <w:rsid w:val="005564DF"/>
    <w:rsid w:val="0056010F"/>
    <w:rsid w:val="00561101"/>
    <w:rsid w:val="005617F5"/>
    <w:rsid w:val="00562D79"/>
    <w:rsid w:val="00563661"/>
    <w:rsid w:val="00564574"/>
    <w:rsid w:val="005661F1"/>
    <w:rsid w:val="00566DA1"/>
    <w:rsid w:val="00566FD8"/>
    <w:rsid w:val="005677D7"/>
    <w:rsid w:val="00567C81"/>
    <w:rsid w:val="005706B4"/>
    <w:rsid w:val="00570CE7"/>
    <w:rsid w:val="00571B84"/>
    <w:rsid w:val="0057292B"/>
    <w:rsid w:val="00574526"/>
    <w:rsid w:val="00574A47"/>
    <w:rsid w:val="005758E5"/>
    <w:rsid w:val="005758ED"/>
    <w:rsid w:val="00576089"/>
    <w:rsid w:val="005778E2"/>
    <w:rsid w:val="00580259"/>
    <w:rsid w:val="005802A8"/>
    <w:rsid w:val="00581CEC"/>
    <w:rsid w:val="00581D18"/>
    <w:rsid w:val="005829EA"/>
    <w:rsid w:val="00582A64"/>
    <w:rsid w:val="00582FA7"/>
    <w:rsid w:val="0058343B"/>
    <w:rsid w:val="00583FD4"/>
    <w:rsid w:val="00585156"/>
    <w:rsid w:val="00586248"/>
    <w:rsid w:val="0058651B"/>
    <w:rsid w:val="00586952"/>
    <w:rsid w:val="00586ECE"/>
    <w:rsid w:val="005906CB"/>
    <w:rsid w:val="00591458"/>
    <w:rsid w:val="005916D1"/>
    <w:rsid w:val="00592D57"/>
    <w:rsid w:val="00594185"/>
    <w:rsid w:val="005946A2"/>
    <w:rsid w:val="00594BA3"/>
    <w:rsid w:val="00595614"/>
    <w:rsid w:val="0059566D"/>
    <w:rsid w:val="00596260"/>
    <w:rsid w:val="00596836"/>
    <w:rsid w:val="00596FB1"/>
    <w:rsid w:val="005A04B4"/>
    <w:rsid w:val="005A37B3"/>
    <w:rsid w:val="005A3F74"/>
    <w:rsid w:val="005A4C56"/>
    <w:rsid w:val="005A5282"/>
    <w:rsid w:val="005A52A4"/>
    <w:rsid w:val="005A57CD"/>
    <w:rsid w:val="005A58E4"/>
    <w:rsid w:val="005A5A7D"/>
    <w:rsid w:val="005A5B5D"/>
    <w:rsid w:val="005A7521"/>
    <w:rsid w:val="005B0112"/>
    <w:rsid w:val="005B0503"/>
    <w:rsid w:val="005B06FB"/>
    <w:rsid w:val="005B0950"/>
    <w:rsid w:val="005B0DE8"/>
    <w:rsid w:val="005B1487"/>
    <w:rsid w:val="005B1756"/>
    <w:rsid w:val="005B2567"/>
    <w:rsid w:val="005B27A5"/>
    <w:rsid w:val="005B2FD2"/>
    <w:rsid w:val="005B475F"/>
    <w:rsid w:val="005B5FF5"/>
    <w:rsid w:val="005B6ADB"/>
    <w:rsid w:val="005C1A95"/>
    <w:rsid w:val="005C1C60"/>
    <w:rsid w:val="005C29C1"/>
    <w:rsid w:val="005C31A4"/>
    <w:rsid w:val="005C35D3"/>
    <w:rsid w:val="005C4DC0"/>
    <w:rsid w:val="005C56B1"/>
    <w:rsid w:val="005C5D90"/>
    <w:rsid w:val="005C5DB9"/>
    <w:rsid w:val="005C726D"/>
    <w:rsid w:val="005D0328"/>
    <w:rsid w:val="005D048F"/>
    <w:rsid w:val="005D04DE"/>
    <w:rsid w:val="005D146D"/>
    <w:rsid w:val="005D326B"/>
    <w:rsid w:val="005D36F2"/>
    <w:rsid w:val="005D7B7E"/>
    <w:rsid w:val="005E0292"/>
    <w:rsid w:val="005E1FDC"/>
    <w:rsid w:val="005E37C8"/>
    <w:rsid w:val="005E4365"/>
    <w:rsid w:val="005E5373"/>
    <w:rsid w:val="005E55ED"/>
    <w:rsid w:val="005E5E9D"/>
    <w:rsid w:val="005E5F45"/>
    <w:rsid w:val="005E6223"/>
    <w:rsid w:val="005E6694"/>
    <w:rsid w:val="005F1D1C"/>
    <w:rsid w:val="005F2B3C"/>
    <w:rsid w:val="005F3D72"/>
    <w:rsid w:val="005F4460"/>
    <w:rsid w:val="005F468A"/>
    <w:rsid w:val="005F6997"/>
    <w:rsid w:val="005F7EC2"/>
    <w:rsid w:val="00600406"/>
    <w:rsid w:val="006005B7"/>
    <w:rsid w:val="00604202"/>
    <w:rsid w:val="00604428"/>
    <w:rsid w:val="00604B24"/>
    <w:rsid w:val="00605F9F"/>
    <w:rsid w:val="00607169"/>
    <w:rsid w:val="00611A9E"/>
    <w:rsid w:val="00612103"/>
    <w:rsid w:val="006123B5"/>
    <w:rsid w:val="00612C67"/>
    <w:rsid w:val="00613BFB"/>
    <w:rsid w:val="00614139"/>
    <w:rsid w:val="006166D5"/>
    <w:rsid w:val="0061726A"/>
    <w:rsid w:val="006202CF"/>
    <w:rsid w:val="0062035C"/>
    <w:rsid w:val="00621128"/>
    <w:rsid w:val="00622152"/>
    <w:rsid w:val="0062347D"/>
    <w:rsid w:val="00624666"/>
    <w:rsid w:val="0062467E"/>
    <w:rsid w:val="006247ED"/>
    <w:rsid w:val="0062579E"/>
    <w:rsid w:val="00625BB6"/>
    <w:rsid w:val="00625F9D"/>
    <w:rsid w:val="0062653E"/>
    <w:rsid w:val="00630A10"/>
    <w:rsid w:val="00631516"/>
    <w:rsid w:val="006325FA"/>
    <w:rsid w:val="00632829"/>
    <w:rsid w:val="00633BE6"/>
    <w:rsid w:val="00633DF9"/>
    <w:rsid w:val="00636383"/>
    <w:rsid w:val="006366B4"/>
    <w:rsid w:val="006418EF"/>
    <w:rsid w:val="006423BE"/>
    <w:rsid w:val="0064319C"/>
    <w:rsid w:val="00643A77"/>
    <w:rsid w:val="00644B74"/>
    <w:rsid w:val="006455DB"/>
    <w:rsid w:val="00645F1D"/>
    <w:rsid w:val="0064636E"/>
    <w:rsid w:val="006465D3"/>
    <w:rsid w:val="0065110A"/>
    <w:rsid w:val="0065197E"/>
    <w:rsid w:val="006520EB"/>
    <w:rsid w:val="0065211B"/>
    <w:rsid w:val="0065301D"/>
    <w:rsid w:val="006534BA"/>
    <w:rsid w:val="0065484B"/>
    <w:rsid w:val="00655F38"/>
    <w:rsid w:val="00656785"/>
    <w:rsid w:val="00656B13"/>
    <w:rsid w:val="006574CA"/>
    <w:rsid w:val="00660BCB"/>
    <w:rsid w:val="00661063"/>
    <w:rsid w:val="00661B27"/>
    <w:rsid w:val="0066276D"/>
    <w:rsid w:val="00663374"/>
    <w:rsid w:val="006663BB"/>
    <w:rsid w:val="006704D4"/>
    <w:rsid w:val="00671B8B"/>
    <w:rsid w:val="0067253A"/>
    <w:rsid w:val="0067533A"/>
    <w:rsid w:val="00676B4B"/>
    <w:rsid w:val="0067732F"/>
    <w:rsid w:val="0068059E"/>
    <w:rsid w:val="00680664"/>
    <w:rsid w:val="00681172"/>
    <w:rsid w:val="00682A66"/>
    <w:rsid w:val="00682ACD"/>
    <w:rsid w:val="00682CDA"/>
    <w:rsid w:val="00682EA8"/>
    <w:rsid w:val="0068423C"/>
    <w:rsid w:val="00684709"/>
    <w:rsid w:val="00685F23"/>
    <w:rsid w:val="006861FC"/>
    <w:rsid w:val="00686ABE"/>
    <w:rsid w:val="00686B14"/>
    <w:rsid w:val="00686F1E"/>
    <w:rsid w:val="00687490"/>
    <w:rsid w:val="00687BF3"/>
    <w:rsid w:val="00687EE3"/>
    <w:rsid w:val="0069057F"/>
    <w:rsid w:val="00691FB4"/>
    <w:rsid w:val="00693D55"/>
    <w:rsid w:val="00694AA0"/>
    <w:rsid w:val="006961AF"/>
    <w:rsid w:val="006965BD"/>
    <w:rsid w:val="00696E6A"/>
    <w:rsid w:val="006976A0"/>
    <w:rsid w:val="006977C3"/>
    <w:rsid w:val="006A0245"/>
    <w:rsid w:val="006A0429"/>
    <w:rsid w:val="006A1E7C"/>
    <w:rsid w:val="006A3511"/>
    <w:rsid w:val="006A5488"/>
    <w:rsid w:val="006A5A5A"/>
    <w:rsid w:val="006A6068"/>
    <w:rsid w:val="006A635A"/>
    <w:rsid w:val="006A7181"/>
    <w:rsid w:val="006B0432"/>
    <w:rsid w:val="006B1589"/>
    <w:rsid w:val="006B21B9"/>
    <w:rsid w:val="006B2977"/>
    <w:rsid w:val="006B328E"/>
    <w:rsid w:val="006B346D"/>
    <w:rsid w:val="006B4CDC"/>
    <w:rsid w:val="006B5F7E"/>
    <w:rsid w:val="006B67A2"/>
    <w:rsid w:val="006B6ED0"/>
    <w:rsid w:val="006B76F6"/>
    <w:rsid w:val="006C028F"/>
    <w:rsid w:val="006C0930"/>
    <w:rsid w:val="006C13E9"/>
    <w:rsid w:val="006C3987"/>
    <w:rsid w:val="006C3E17"/>
    <w:rsid w:val="006C4A81"/>
    <w:rsid w:val="006C4ED8"/>
    <w:rsid w:val="006C7831"/>
    <w:rsid w:val="006D0197"/>
    <w:rsid w:val="006D2246"/>
    <w:rsid w:val="006D25BD"/>
    <w:rsid w:val="006D2671"/>
    <w:rsid w:val="006D50B9"/>
    <w:rsid w:val="006D5DB8"/>
    <w:rsid w:val="006D654D"/>
    <w:rsid w:val="006D655E"/>
    <w:rsid w:val="006E035E"/>
    <w:rsid w:val="006E0428"/>
    <w:rsid w:val="006E0752"/>
    <w:rsid w:val="006E0928"/>
    <w:rsid w:val="006E0F94"/>
    <w:rsid w:val="006E139F"/>
    <w:rsid w:val="006E2115"/>
    <w:rsid w:val="006E318E"/>
    <w:rsid w:val="006E3BED"/>
    <w:rsid w:val="006E43E6"/>
    <w:rsid w:val="006E4B38"/>
    <w:rsid w:val="006E6C43"/>
    <w:rsid w:val="006E6D60"/>
    <w:rsid w:val="006E6DC1"/>
    <w:rsid w:val="006E7D6C"/>
    <w:rsid w:val="006F04A7"/>
    <w:rsid w:val="006F0555"/>
    <w:rsid w:val="006F0AAA"/>
    <w:rsid w:val="006F2C0C"/>
    <w:rsid w:val="006F309F"/>
    <w:rsid w:val="006F37A2"/>
    <w:rsid w:val="006F4B71"/>
    <w:rsid w:val="006F5357"/>
    <w:rsid w:val="006F5926"/>
    <w:rsid w:val="006F6CC2"/>
    <w:rsid w:val="00701486"/>
    <w:rsid w:val="0070168B"/>
    <w:rsid w:val="007025DD"/>
    <w:rsid w:val="00702A34"/>
    <w:rsid w:val="00702FEA"/>
    <w:rsid w:val="007038A4"/>
    <w:rsid w:val="00703E8B"/>
    <w:rsid w:val="007040D3"/>
    <w:rsid w:val="00706C8B"/>
    <w:rsid w:val="00706F38"/>
    <w:rsid w:val="00707362"/>
    <w:rsid w:val="00707726"/>
    <w:rsid w:val="00710D85"/>
    <w:rsid w:val="00711574"/>
    <w:rsid w:val="007124C2"/>
    <w:rsid w:val="007135F0"/>
    <w:rsid w:val="007142E9"/>
    <w:rsid w:val="00714AC2"/>
    <w:rsid w:val="00716434"/>
    <w:rsid w:val="00716776"/>
    <w:rsid w:val="00717449"/>
    <w:rsid w:val="00717AE6"/>
    <w:rsid w:val="00717FD2"/>
    <w:rsid w:val="00720871"/>
    <w:rsid w:val="007208EA"/>
    <w:rsid w:val="0072184A"/>
    <w:rsid w:val="007223E6"/>
    <w:rsid w:val="00723169"/>
    <w:rsid w:val="0072365C"/>
    <w:rsid w:val="00726188"/>
    <w:rsid w:val="007265E1"/>
    <w:rsid w:val="00726657"/>
    <w:rsid w:val="0072680C"/>
    <w:rsid w:val="00726B0E"/>
    <w:rsid w:val="007272E9"/>
    <w:rsid w:val="00730CAD"/>
    <w:rsid w:val="0073360C"/>
    <w:rsid w:val="00733FD5"/>
    <w:rsid w:val="007365F8"/>
    <w:rsid w:val="0073728B"/>
    <w:rsid w:val="00737593"/>
    <w:rsid w:val="007402AE"/>
    <w:rsid w:val="00740339"/>
    <w:rsid w:val="007407FA"/>
    <w:rsid w:val="00741BA3"/>
    <w:rsid w:val="00741BEB"/>
    <w:rsid w:val="007424D7"/>
    <w:rsid w:val="0074252C"/>
    <w:rsid w:val="00743DC7"/>
    <w:rsid w:val="00745672"/>
    <w:rsid w:val="007456D1"/>
    <w:rsid w:val="007504F5"/>
    <w:rsid w:val="00750EF9"/>
    <w:rsid w:val="0075354B"/>
    <w:rsid w:val="00753BAC"/>
    <w:rsid w:val="00754032"/>
    <w:rsid w:val="00754E71"/>
    <w:rsid w:val="0075758E"/>
    <w:rsid w:val="007611FB"/>
    <w:rsid w:val="00761554"/>
    <w:rsid w:val="00761580"/>
    <w:rsid w:val="00761E85"/>
    <w:rsid w:val="00762EFD"/>
    <w:rsid w:val="007638DE"/>
    <w:rsid w:val="0076398C"/>
    <w:rsid w:val="007644E3"/>
    <w:rsid w:val="007644F5"/>
    <w:rsid w:val="00764B21"/>
    <w:rsid w:val="007655FB"/>
    <w:rsid w:val="0076613B"/>
    <w:rsid w:val="00766158"/>
    <w:rsid w:val="00771140"/>
    <w:rsid w:val="00771694"/>
    <w:rsid w:val="0077233D"/>
    <w:rsid w:val="00772B4F"/>
    <w:rsid w:val="00772C1B"/>
    <w:rsid w:val="0077361B"/>
    <w:rsid w:val="00775F2C"/>
    <w:rsid w:val="00776190"/>
    <w:rsid w:val="00776936"/>
    <w:rsid w:val="007772A5"/>
    <w:rsid w:val="007777C2"/>
    <w:rsid w:val="00777875"/>
    <w:rsid w:val="00777C18"/>
    <w:rsid w:val="007801A4"/>
    <w:rsid w:val="0078086C"/>
    <w:rsid w:val="00781005"/>
    <w:rsid w:val="00781A42"/>
    <w:rsid w:val="00782076"/>
    <w:rsid w:val="00782AFD"/>
    <w:rsid w:val="00783269"/>
    <w:rsid w:val="00783BAD"/>
    <w:rsid w:val="00784060"/>
    <w:rsid w:val="00784515"/>
    <w:rsid w:val="00785D7F"/>
    <w:rsid w:val="00786EBB"/>
    <w:rsid w:val="00787364"/>
    <w:rsid w:val="00787490"/>
    <w:rsid w:val="007879E0"/>
    <w:rsid w:val="007911FB"/>
    <w:rsid w:val="007917E9"/>
    <w:rsid w:val="00792156"/>
    <w:rsid w:val="00792FD8"/>
    <w:rsid w:val="00793122"/>
    <w:rsid w:val="00793F74"/>
    <w:rsid w:val="007941AE"/>
    <w:rsid w:val="0079429C"/>
    <w:rsid w:val="007943F4"/>
    <w:rsid w:val="007955CE"/>
    <w:rsid w:val="00795A02"/>
    <w:rsid w:val="00797E1A"/>
    <w:rsid w:val="007A08FC"/>
    <w:rsid w:val="007A0C8A"/>
    <w:rsid w:val="007A3E55"/>
    <w:rsid w:val="007A4C53"/>
    <w:rsid w:val="007A55E2"/>
    <w:rsid w:val="007A57B0"/>
    <w:rsid w:val="007A5EDD"/>
    <w:rsid w:val="007A6DBD"/>
    <w:rsid w:val="007A7053"/>
    <w:rsid w:val="007A79A1"/>
    <w:rsid w:val="007B1384"/>
    <w:rsid w:val="007B1AD2"/>
    <w:rsid w:val="007B1C23"/>
    <w:rsid w:val="007B1DC4"/>
    <w:rsid w:val="007B20E8"/>
    <w:rsid w:val="007B2BB5"/>
    <w:rsid w:val="007B303A"/>
    <w:rsid w:val="007B3515"/>
    <w:rsid w:val="007B366F"/>
    <w:rsid w:val="007B37ED"/>
    <w:rsid w:val="007B39B7"/>
    <w:rsid w:val="007B3BD7"/>
    <w:rsid w:val="007B4149"/>
    <w:rsid w:val="007B6338"/>
    <w:rsid w:val="007C2B3B"/>
    <w:rsid w:val="007C3551"/>
    <w:rsid w:val="007C36AA"/>
    <w:rsid w:val="007C3A8F"/>
    <w:rsid w:val="007C4151"/>
    <w:rsid w:val="007C5A73"/>
    <w:rsid w:val="007C5F8D"/>
    <w:rsid w:val="007C63C9"/>
    <w:rsid w:val="007C640D"/>
    <w:rsid w:val="007C6E6A"/>
    <w:rsid w:val="007C7E97"/>
    <w:rsid w:val="007D0118"/>
    <w:rsid w:val="007D03CA"/>
    <w:rsid w:val="007D058C"/>
    <w:rsid w:val="007D17D3"/>
    <w:rsid w:val="007D2276"/>
    <w:rsid w:val="007D33E1"/>
    <w:rsid w:val="007D33EB"/>
    <w:rsid w:val="007D50F9"/>
    <w:rsid w:val="007D5304"/>
    <w:rsid w:val="007D5F9C"/>
    <w:rsid w:val="007E233E"/>
    <w:rsid w:val="007E293B"/>
    <w:rsid w:val="007E2CEC"/>
    <w:rsid w:val="007E3AFA"/>
    <w:rsid w:val="007E4C6E"/>
    <w:rsid w:val="007E55FB"/>
    <w:rsid w:val="007E63B9"/>
    <w:rsid w:val="007E6A82"/>
    <w:rsid w:val="007E71BE"/>
    <w:rsid w:val="007E725D"/>
    <w:rsid w:val="007E75C2"/>
    <w:rsid w:val="007E76F0"/>
    <w:rsid w:val="007F0A62"/>
    <w:rsid w:val="007F0B98"/>
    <w:rsid w:val="007F3A65"/>
    <w:rsid w:val="007F470A"/>
    <w:rsid w:val="007F6149"/>
    <w:rsid w:val="007F695B"/>
    <w:rsid w:val="008005F2"/>
    <w:rsid w:val="008007BD"/>
    <w:rsid w:val="008020CA"/>
    <w:rsid w:val="008029F9"/>
    <w:rsid w:val="00803145"/>
    <w:rsid w:val="00803CB3"/>
    <w:rsid w:val="00804250"/>
    <w:rsid w:val="0080453E"/>
    <w:rsid w:val="00804856"/>
    <w:rsid w:val="00805078"/>
    <w:rsid w:val="00805678"/>
    <w:rsid w:val="00805B6D"/>
    <w:rsid w:val="008075FB"/>
    <w:rsid w:val="00807920"/>
    <w:rsid w:val="008079A6"/>
    <w:rsid w:val="008104AD"/>
    <w:rsid w:val="0081201A"/>
    <w:rsid w:val="008126BF"/>
    <w:rsid w:val="0081308D"/>
    <w:rsid w:val="008135C9"/>
    <w:rsid w:val="00813A3D"/>
    <w:rsid w:val="00813DD6"/>
    <w:rsid w:val="00816725"/>
    <w:rsid w:val="00816CF1"/>
    <w:rsid w:val="0082094D"/>
    <w:rsid w:val="00820AD3"/>
    <w:rsid w:val="008210D7"/>
    <w:rsid w:val="00821983"/>
    <w:rsid w:val="00822596"/>
    <w:rsid w:val="00823419"/>
    <w:rsid w:val="00825DF6"/>
    <w:rsid w:val="008302E6"/>
    <w:rsid w:val="00830E61"/>
    <w:rsid w:val="0083293E"/>
    <w:rsid w:val="0083295F"/>
    <w:rsid w:val="008334DE"/>
    <w:rsid w:val="00833576"/>
    <w:rsid w:val="00834653"/>
    <w:rsid w:val="008347FB"/>
    <w:rsid w:val="0083606E"/>
    <w:rsid w:val="00837BDB"/>
    <w:rsid w:val="0084082C"/>
    <w:rsid w:val="0084174D"/>
    <w:rsid w:val="00841F13"/>
    <w:rsid w:val="00842F08"/>
    <w:rsid w:val="00843F5C"/>
    <w:rsid w:val="00844D11"/>
    <w:rsid w:val="00845A8B"/>
    <w:rsid w:val="008463CC"/>
    <w:rsid w:val="00846781"/>
    <w:rsid w:val="0085072A"/>
    <w:rsid w:val="008508C8"/>
    <w:rsid w:val="00851159"/>
    <w:rsid w:val="00851928"/>
    <w:rsid w:val="0085205F"/>
    <w:rsid w:val="008526D3"/>
    <w:rsid w:val="00853558"/>
    <w:rsid w:val="0085372A"/>
    <w:rsid w:val="0085498D"/>
    <w:rsid w:val="008562DF"/>
    <w:rsid w:val="00857959"/>
    <w:rsid w:val="008602F5"/>
    <w:rsid w:val="00860996"/>
    <w:rsid w:val="00860D70"/>
    <w:rsid w:val="008619BF"/>
    <w:rsid w:val="00861EBA"/>
    <w:rsid w:val="00862148"/>
    <w:rsid w:val="00862A40"/>
    <w:rsid w:val="00863E4A"/>
    <w:rsid w:val="00864248"/>
    <w:rsid w:val="008644C9"/>
    <w:rsid w:val="00864A7A"/>
    <w:rsid w:val="0086676F"/>
    <w:rsid w:val="008667B1"/>
    <w:rsid w:val="00866FF2"/>
    <w:rsid w:val="0086708B"/>
    <w:rsid w:val="008671A3"/>
    <w:rsid w:val="0087040F"/>
    <w:rsid w:val="00872D61"/>
    <w:rsid w:val="0087499A"/>
    <w:rsid w:val="008754A9"/>
    <w:rsid w:val="00877C24"/>
    <w:rsid w:val="008813D5"/>
    <w:rsid w:val="0088180A"/>
    <w:rsid w:val="00881A13"/>
    <w:rsid w:val="00881C24"/>
    <w:rsid w:val="00883FFD"/>
    <w:rsid w:val="008855D4"/>
    <w:rsid w:val="008865F0"/>
    <w:rsid w:val="00886757"/>
    <w:rsid w:val="00887076"/>
    <w:rsid w:val="00890533"/>
    <w:rsid w:val="008922BB"/>
    <w:rsid w:val="0089283F"/>
    <w:rsid w:val="00892C46"/>
    <w:rsid w:val="0089388A"/>
    <w:rsid w:val="008948C8"/>
    <w:rsid w:val="0089498B"/>
    <w:rsid w:val="00895592"/>
    <w:rsid w:val="00896C53"/>
    <w:rsid w:val="00896E50"/>
    <w:rsid w:val="0089786D"/>
    <w:rsid w:val="00897B4B"/>
    <w:rsid w:val="00897E4B"/>
    <w:rsid w:val="008A04EC"/>
    <w:rsid w:val="008A13E4"/>
    <w:rsid w:val="008A151D"/>
    <w:rsid w:val="008A2E1D"/>
    <w:rsid w:val="008A332B"/>
    <w:rsid w:val="008A3B68"/>
    <w:rsid w:val="008A459E"/>
    <w:rsid w:val="008A5451"/>
    <w:rsid w:val="008A57E4"/>
    <w:rsid w:val="008A7141"/>
    <w:rsid w:val="008B0825"/>
    <w:rsid w:val="008B0A97"/>
    <w:rsid w:val="008B1841"/>
    <w:rsid w:val="008B2F87"/>
    <w:rsid w:val="008B412B"/>
    <w:rsid w:val="008B4DBD"/>
    <w:rsid w:val="008B6540"/>
    <w:rsid w:val="008B6C9E"/>
    <w:rsid w:val="008C1681"/>
    <w:rsid w:val="008C2EEC"/>
    <w:rsid w:val="008C4716"/>
    <w:rsid w:val="008C584E"/>
    <w:rsid w:val="008C727F"/>
    <w:rsid w:val="008D1328"/>
    <w:rsid w:val="008D2FC1"/>
    <w:rsid w:val="008D2FF7"/>
    <w:rsid w:val="008D3401"/>
    <w:rsid w:val="008D38C1"/>
    <w:rsid w:val="008D55DA"/>
    <w:rsid w:val="008D5A1C"/>
    <w:rsid w:val="008D5C4E"/>
    <w:rsid w:val="008D5D03"/>
    <w:rsid w:val="008D654D"/>
    <w:rsid w:val="008D7C01"/>
    <w:rsid w:val="008E022F"/>
    <w:rsid w:val="008E0FFC"/>
    <w:rsid w:val="008E1954"/>
    <w:rsid w:val="008E246D"/>
    <w:rsid w:val="008E35A6"/>
    <w:rsid w:val="008E5C2C"/>
    <w:rsid w:val="008F0102"/>
    <w:rsid w:val="008F0696"/>
    <w:rsid w:val="008F3DD5"/>
    <w:rsid w:val="008F3FA2"/>
    <w:rsid w:val="008F4371"/>
    <w:rsid w:val="008F59F3"/>
    <w:rsid w:val="008F5FAD"/>
    <w:rsid w:val="008F61FF"/>
    <w:rsid w:val="00900306"/>
    <w:rsid w:val="009005E6"/>
    <w:rsid w:val="00900911"/>
    <w:rsid w:val="00900FD0"/>
    <w:rsid w:val="00901153"/>
    <w:rsid w:val="0090177F"/>
    <w:rsid w:val="009020D8"/>
    <w:rsid w:val="00903391"/>
    <w:rsid w:val="00904F54"/>
    <w:rsid w:val="009107B9"/>
    <w:rsid w:val="00911023"/>
    <w:rsid w:val="00911381"/>
    <w:rsid w:val="00911838"/>
    <w:rsid w:val="00912BE3"/>
    <w:rsid w:val="009135E1"/>
    <w:rsid w:val="00913858"/>
    <w:rsid w:val="00914163"/>
    <w:rsid w:val="009169BE"/>
    <w:rsid w:val="009175C9"/>
    <w:rsid w:val="009207E4"/>
    <w:rsid w:val="009208AD"/>
    <w:rsid w:val="00920BFA"/>
    <w:rsid w:val="00921E38"/>
    <w:rsid w:val="00922E2D"/>
    <w:rsid w:val="00924757"/>
    <w:rsid w:val="00924A9D"/>
    <w:rsid w:val="00924CF6"/>
    <w:rsid w:val="00924F50"/>
    <w:rsid w:val="00925583"/>
    <w:rsid w:val="0092582E"/>
    <w:rsid w:val="00925E31"/>
    <w:rsid w:val="00926284"/>
    <w:rsid w:val="00927AC7"/>
    <w:rsid w:val="0093213C"/>
    <w:rsid w:val="00932CB0"/>
    <w:rsid w:val="0093303B"/>
    <w:rsid w:val="0093354A"/>
    <w:rsid w:val="00934A32"/>
    <w:rsid w:val="00934BAB"/>
    <w:rsid w:val="0093542F"/>
    <w:rsid w:val="0093579C"/>
    <w:rsid w:val="00935CC5"/>
    <w:rsid w:val="00936AFF"/>
    <w:rsid w:val="00937EF5"/>
    <w:rsid w:val="00940239"/>
    <w:rsid w:val="00942E69"/>
    <w:rsid w:val="00945736"/>
    <w:rsid w:val="00946298"/>
    <w:rsid w:val="009463F6"/>
    <w:rsid w:val="00947306"/>
    <w:rsid w:val="009517CE"/>
    <w:rsid w:val="00951D26"/>
    <w:rsid w:val="00951D58"/>
    <w:rsid w:val="0095247A"/>
    <w:rsid w:val="00954310"/>
    <w:rsid w:val="0095471B"/>
    <w:rsid w:val="00955214"/>
    <w:rsid w:val="009557C8"/>
    <w:rsid w:val="00955FF0"/>
    <w:rsid w:val="00956D8C"/>
    <w:rsid w:val="009574F3"/>
    <w:rsid w:val="00957D6D"/>
    <w:rsid w:val="00957DCE"/>
    <w:rsid w:val="0096007E"/>
    <w:rsid w:val="00960A3C"/>
    <w:rsid w:val="00961080"/>
    <w:rsid w:val="00962057"/>
    <w:rsid w:val="00962626"/>
    <w:rsid w:val="009626EB"/>
    <w:rsid w:val="00962BFE"/>
    <w:rsid w:val="00962C7C"/>
    <w:rsid w:val="009638DD"/>
    <w:rsid w:val="00965CA7"/>
    <w:rsid w:val="00966BAF"/>
    <w:rsid w:val="00967C2C"/>
    <w:rsid w:val="009702D8"/>
    <w:rsid w:val="009748F2"/>
    <w:rsid w:val="009750C4"/>
    <w:rsid w:val="00975330"/>
    <w:rsid w:val="00976181"/>
    <w:rsid w:val="00976508"/>
    <w:rsid w:val="00976926"/>
    <w:rsid w:val="00976C18"/>
    <w:rsid w:val="00976F88"/>
    <w:rsid w:val="009770CE"/>
    <w:rsid w:val="00977D5C"/>
    <w:rsid w:val="009830A2"/>
    <w:rsid w:val="009835FE"/>
    <w:rsid w:val="009843A4"/>
    <w:rsid w:val="009859C6"/>
    <w:rsid w:val="00986101"/>
    <w:rsid w:val="00986565"/>
    <w:rsid w:val="00990AF4"/>
    <w:rsid w:val="00991852"/>
    <w:rsid w:val="00991DB5"/>
    <w:rsid w:val="009923DB"/>
    <w:rsid w:val="00993103"/>
    <w:rsid w:val="009942A7"/>
    <w:rsid w:val="0099496C"/>
    <w:rsid w:val="00994B98"/>
    <w:rsid w:val="0099616F"/>
    <w:rsid w:val="009A0928"/>
    <w:rsid w:val="009A0C71"/>
    <w:rsid w:val="009A0F4D"/>
    <w:rsid w:val="009A2193"/>
    <w:rsid w:val="009A2D80"/>
    <w:rsid w:val="009A3924"/>
    <w:rsid w:val="009A4A96"/>
    <w:rsid w:val="009A5E59"/>
    <w:rsid w:val="009A6F07"/>
    <w:rsid w:val="009A7378"/>
    <w:rsid w:val="009A750E"/>
    <w:rsid w:val="009A77C0"/>
    <w:rsid w:val="009B0A4E"/>
    <w:rsid w:val="009B0E86"/>
    <w:rsid w:val="009B1B6B"/>
    <w:rsid w:val="009B1BC1"/>
    <w:rsid w:val="009B1CD7"/>
    <w:rsid w:val="009B33BA"/>
    <w:rsid w:val="009B5BBC"/>
    <w:rsid w:val="009B5D2C"/>
    <w:rsid w:val="009C0B0B"/>
    <w:rsid w:val="009C0B4E"/>
    <w:rsid w:val="009C14F7"/>
    <w:rsid w:val="009C1A25"/>
    <w:rsid w:val="009C6528"/>
    <w:rsid w:val="009C795B"/>
    <w:rsid w:val="009D090D"/>
    <w:rsid w:val="009D0B6E"/>
    <w:rsid w:val="009D22F6"/>
    <w:rsid w:val="009D2D9F"/>
    <w:rsid w:val="009D31FA"/>
    <w:rsid w:val="009D4858"/>
    <w:rsid w:val="009D55E7"/>
    <w:rsid w:val="009D56D2"/>
    <w:rsid w:val="009D5D15"/>
    <w:rsid w:val="009D7318"/>
    <w:rsid w:val="009D7C0C"/>
    <w:rsid w:val="009E00B2"/>
    <w:rsid w:val="009E0390"/>
    <w:rsid w:val="009E12EE"/>
    <w:rsid w:val="009E328B"/>
    <w:rsid w:val="009E35C8"/>
    <w:rsid w:val="009E4EF2"/>
    <w:rsid w:val="009E5F28"/>
    <w:rsid w:val="009E6117"/>
    <w:rsid w:val="009E78E0"/>
    <w:rsid w:val="009F14F6"/>
    <w:rsid w:val="009F2C38"/>
    <w:rsid w:val="009F38B5"/>
    <w:rsid w:val="009F3E6B"/>
    <w:rsid w:val="009F40FA"/>
    <w:rsid w:val="009F50F7"/>
    <w:rsid w:val="009F5228"/>
    <w:rsid w:val="009F5587"/>
    <w:rsid w:val="009F666D"/>
    <w:rsid w:val="009F68CB"/>
    <w:rsid w:val="009F7446"/>
    <w:rsid w:val="00A00595"/>
    <w:rsid w:val="00A0254A"/>
    <w:rsid w:val="00A03CFE"/>
    <w:rsid w:val="00A04BEB"/>
    <w:rsid w:val="00A04D8A"/>
    <w:rsid w:val="00A05443"/>
    <w:rsid w:val="00A07558"/>
    <w:rsid w:val="00A10815"/>
    <w:rsid w:val="00A11A30"/>
    <w:rsid w:val="00A11D22"/>
    <w:rsid w:val="00A12DC9"/>
    <w:rsid w:val="00A13194"/>
    <w:rsid w:val="00A143A8"/>
    <w:rsid w:val="00A154FC"/>
    <w:rsid w:val="00A1595D"/>
    <w:rsid w:val="00A16472"/>
    <w:rsid w:val="00A16D12"/>
    <w:rsid w:val="00A20FA4"/>
    <w:rsid w:val="00A226C0"/>
    <w:rsid w:val="00A240EA"/>
    <w:rsid w:val="00A241D2"/>
    <w:rsid w:val="00A242AD"/>
    <w:rsid w:val="00A24E09"/>
    <w:rsid w:val="00A25026"/>
    <w:rsid w:val="00A261BE"/>
    <w:rsid w:val="00A300E1"/>
    <w:rsid w:val="00A3083A"/>
    <w:rsid w:val="00A30E9E"/>
    <w:rsid w:val="00A31820"/>
    <w:rsid w:val="00A326F2"/>
    <w:rsid w:val="00A32AE3"/>
    <w:rsid w:val="00A33EFA"/>
    <w:rsid w:val="00A34A62"/>
    <w:rsid w:val="00A360B5"/>
    <w:rsid w:val="00A366E8"/>
    <w:rsid w:val="00A3694D"/>
    <w:rsid w:val="00A37E7F"/>
    <w:rsid w:val="00A402CB"/>
    <w:rsid w:val="00A4036F"/>
    <w:rsid w:val="00A41AEF"/>
    <w:rsid w:val="00A4389B"/>
    <w:rsid w:val="00A44B3E"/>
    <w:rsid w:val="00A459AC"/>
    <w:rsid w:val="00A4641F"/>
    <w:rsid w:val="00A46BCB"/>
    <w:rsid w:val="00A50DEB"/>
    <w:rsid w:val="00A516D2"/>
    <w:rsid w:val="00A53137"/>
    <w:rsid w:val="00A535AA"/>
    <w:rsid w:val="00A53E21"/>
    <w:rsid w:val="00A54DF1"/>
    <w:rsid w:val="00A56339"/>
    <w:rsid w:val="00A576E1"/>
    <w:rsid w:val="00A605AE"/>
    <w:rsid w:val="00A60AB6"/>
    <w:rsid w:val="00A6185A"/>
    <w:rsid w:val="00A637B8"/>
    <w:rsid w:val="00A64231"/>
    <w:rsid w:val="00A646AF"/>
    <w:rsid w:val="00A6543C"/>
    <w:rsid w:val="00A65881"/>
    <w:rsid w:val="00A6595B"/>
    <w:rsid w:val="00A66319"/>
    <w:rsid w:val="00A67572"/>
    <w:rsid w:val="00A678D3"/>
    <w:rsid w:val="00A67BAB"/>
    <w:rsid w:val="00A7091A"/>
    <w:rsid w:val="00A71842"/>
    <w:rsid w:val="00A725B1"/>
    <w:rsid w:val="00A72CC1"/>
    <w:rsid w:val="00A72E06"/>
    <w:rsid w:val="00A73879"/>
    <w:rsid w:val="00A74226"/>
    <w:rsid w:val="00A747FC"/>
    <w:rsid w:val="00A74CDD"/>
    <w:rsid w:val="00A76414"/>
    <w:rsid w:val="00A7755C"/>
    <w:rsid w:val="00A815DF"/>
    <w:rsid w:val="00A82F8A"/>
    <w:rsid w:val="00A83361"/>
    <w:rsid w:val="00A83EAB"/>
    <w:rsid w:val="00A84122"/>
    <w:rsid w:val="00A84F27"/>
    <w:rsid w:val="00A84F9C"/>
    <w:rsid w:val="00A85B9E"/>
    <w:rsid w:val="00A85EAD"/>
    <w:rsid w:val="00A877AF"/>
    <w:rsid w:val="00A87E49"/>
    <w:rsid w:val="00A91AD6"/>
    <w:rsid w:val="00A92985"/>
    <w:rsid w:val="00A94471"/>
    <w:rsid w:val="00A95A5C"/>
    <w:rsid w:val="00A96818"/>
    <w:rsid w:val="00A976EA"/>
    <w:rsid w:val="00AA01A2"/>
    <w:rsid w:val="00AA1106"/>
    <w:rsid w:val="00AA1923"/>
    <w:rsid w:val="00AA20AB"/>
    <w:rsid w:val="00AA25B5"/>
    <w:rsid w:val="00AA2BB6"/>
    <w:rsid w:val="00AA3ED8"/>
    <w:rsid w:val="00AA5005"/>
    <w:rsid w:val="00AA5AC9"/>
    <w:rsid w:val="00AA6260"/>
    <w:rsid w:val="00AA6616"/>
    <w:rsid w:val="00AA68DD"/>
    <w:rsid w:val="00AA7E44"/>
    <w:rsid w:val="00AA7E6E"/>
    <w:rsid w:val="00AA7EC9"/>
    <w:rsid w:val="00AB1EF4"/>
    <w:rsid w:val="00AB2390"/>
    <w:rsid w:val="00AB2D92"/>
    <w:rsid w:val="00AB3750"/>
    <w:rsid w:val="00AB37FA"/>
    <w:rsid w:val="00AB3FB4"/>
    <w:rsid w:val="00AB44C7"/>
    <w:rsid w:val="00AB519C"/>
    <w:rsid w:val="00AB716D"/>
    <w:rsid w:val="00AC10A4"/>
    <w:rsid w:val="00AC1756"/>
    <w:rsid w:val="00AC1BBE"/>
    <w:rsid w:val="00AC1D72"/>
    <w:rsid w:val="00AC3BA4"/>
    <w:rsid w:val="00AC4B2D"/>
    <w:rsid w:val="00AC5192"/>
    <w:rsid w:val="00AC7402"/>
    <w:rsid w:val="00AC7732"/>
    <w:rsid w:val="00AD0829"/>
    <w:rsid w:val="00AD0D27"/>
    <w:rsid w:val="00AD0D69"/>
    <w:rsid w:val="00AD0D95"/>
    <w:rsid w:val="00AD0F35"/>
    <w:rsid w:val="00AD136F"/>
    <w:rsid w:val="00AD2D05"/>
    <w:rsid w:val="00AD357B"/>
    <w:rsid w:val="00AD3BE7"/>
    <w:rsid w:val="00AD4A49"/>
    <w:rsid w:val="00AD5FA7"/>
    <w:rsid w:val="00AD6121"/>
    <w:rsid w:val="00AD6F84"/>
    <w:rsid w:val="00AE0B87"/>
    <w:rsid w:val="00AE0F00"/>
    <w:rsid w:val="00AE1617"/>
    <w:rsid w:val="00AE222B"/>
    <w:rsid w:val="00AE2A2A"/>
    <w:rsid w:val="00AE2AEB"/>
    <w:rsid w:val="00AE4204"/>
    <w:rsid w:val="00AE4A6C"/>
    <w:rsid w:val="00AE4B9B"/>
    <w:rsid w:val="00AE4E89"/>
    <w:rsid w:val="00AE61A5"/>
    <w:rsid w:val="00AE645C"/>
    <w:rsid w:val="00AE6974"/>
    <w:rsid w:val="00AE7A4B"/>
    <w:rsid w:val="00AF00EC"/>
    <w:rsid w:val="00AF1CD8"/>
    <w:rsid w:val="00AF1FD1"/>
    <w:rsid w:val="00AF2404"/>
    <w:rsid w:val="00AF454F"/>
    <w:rsid w:val="00AF75E5"/>
    <w:rsid w:val="00AF7BF5"/>
    <w:rsid w:val="00B02442"/>
    <w:rsid w:val="00B02B39"/>
    <w:rsid w:val="00B03CF9"/>
    <w:rsid w:val="00B0557E"/>
    <w:rsid w:val="00B057D7"/>
    <w:rsid w:val="00B067E3"/>
    <w:rsid w:val="00B074C8"/>
    <w:rsid w:val="00B075CE"/>
    <w:rsid w:val="00B079D5"/>
    <w:rsid w:val="00B07B24"/>
    <w:rsid w:val="00B104FB"/>
    <w:rsid w:val="00B107F1"/>
    <w:rsid w:val="00B10975"/>
    <w:rsid w:val="00B11B31"/>
    <w:rsid w:val="00B12949"/>
    <w:rsid w:val="00B12D81"/>
    <w:rsid w:val="00B1415F"/>
    <w:rsid w:val="00B15082"/>
    <w:rsid w:val="00B154E0"/>
    <w:rsid w:val="00B16C8F"/>
    <w:rsid w:val="00B20E24"/>
    <w:rsid w:val="00B21AD2"/>
    <w:rsid w:val="00B22729"/>
    <w:rsid w:val="00B22A48"/>
    <w:rsid w:val="00B232C2"/>
    <w:rsid w:val="00B24E4A"/>
    <w:rsid w:val="00B2582C"/>
    <w:rsid w:val="00B25BCE"/>
    <w:rsid w:val="00B262ED"/>
    <w:rsid w:val="00B26697"/>
    <w:rsid w:val="00B26937"/>
    <w:rsid w:val="00B2723F"/>
    <w:rsid w:val="00B32693"/>
    <w:rsid w:val="00B3281D"/>
    <w:rsid w:val="00B32E80"/>
    <w:rsid w:val="00B33572"/>
    <w:rsid w:val="00B3379D"/>
    <w:rsid w:val="00B33D22"/>
    <w:rsid w:val="00B3467C"/>
    <w:rsid w:val="00B3586D"/>
    <w:rsid w:val="00B369F6"/>
    <w:rsid w:val="00B36AB0"/>
    <w:rsid w:val="00B36ED6"/>
    <w:rsid w:val="00B40777"/>
    <w:rsid w:val="00B40CCF"/>
    <w:rsid w:val="00B40D88"/>
    <w:rsid w:val="00B42486"/>
    <w:rsid w:val="00B42E40"/>
    <w:rsid w:val="00B42EE2"/>
    <w:rsid w:val="00B42F33"/>
    <w:rsid w:val="00B430F1"/>
    <w:rsid w:val="00B44F99"/>
    <w:rsid w:val="00B45AAE"/>
    <w:rsid w:val="00B4701C"/>
    <w:rsid w:val="00B471BB"/>
    <w:rsid w:val="00B47570"/>
    <w:rsid w:val="00B51FDD"/>
    <w:rsid w:val="00B52345"/>
    <w:rsid w:val="00B525C9"/>
    <w:rsid w:val="00B526E0"/>
    <w:rsid w:val="00B52709"/>
    <w:rsid w:val="00B54B1A"/>
    <w:rsid w:val="00B559FB"/>
    <w:rsid w:val="00B60772"/>
    <w:rsid w:val="00B6219D"/>
    <w:rsid w:val="00B65403"/>
    <w:rsid w:val="00B65491"/>
    <w:rsid w:val="00B66657"/>
    <w:rsid w:val="00B701E9"/>
    <w:rsid w:val="00B7127C"/>
    <w:rsid w:val="00B71871"/>
    <w:rsid w:val="00B7341F"/>
    <w:rsid w:val="00B75C93"/>
    <w:rsid w:val="00B80282"/>
    <w:rsid w:val="00B806B8"/>
    <w:rsid w:val="00B81030"/>
    <w:rsid w:val="00B84F9F"/>
    <w:rsid w:val="00B84FA5"/>
    <w:rsid w:val="00B87040"/>
    <w:rsid w:val="00B87C3C"/>
    <w:rsid w:val="00B87D4C"/>
    <w:rsid w:val="00B9024C"/>
    <w:rsid w:val="00B90E5C"/>
    <w:rsid w:val="00B91BD9"/>
    <w:rsid w:val="00B9393A"/>
    <w:rsid w:val="00B94388"/>
    <w:rsid w:val="00B944BD"/>
    <w:rsid w:val="00B9509F"/>
    <w:rsid w:val="00B9552D"/>
    <w:rsid w:val="00B97846"/>
    <w:rsid w:val="00BA04E6"/>
    <w:rsid w:val="00BA0CE0"/>
    <w:rsid w:val="00BA228F"/>
    <w:rsid w:val="00BA246A"/>
    <w:rsid w:val="00BA42D8"/>
    <w:rsid w:val="00BA4478"/>
    <w:rsid w:val="00BA44D5"/>
    <w:rsid w:val="00BA7FAB"/>
    <w:rsid w:val="00BB1A0C"/>
    <w:rsid w:val="00BB1C50"/>
    <w:rsid w:val="00BB3B5F"/>
    <w:rsid w:val="00BB3EF0"/>
    <w:rsid w:val="00BB43F5"/>
    <w:rsid w:val="00BB50F4"/>
    <w:rsid w:val="00BB6E3C"/>
    <w:rsid w:val="00BC01D7"/>
    <w:rsid w:val="00BC0484"/>
    <w:rsid w:val="00BC0FB3"/>
    <w:rsid w:val="00BC2348"/>
    <w:rsid w:val="00BC2F55"/>
    <w:rsid w:val="00BC35E5"/>
    <w:rsid w:val="00BC41F3"/>
    <w:rsid w:val="00BC4939"/>
    <w:rsid w:val="00BC5F05"/>
    <w:rsid w:val="00BC676F"/>
    <w:rsid w:val="00BD02DF"/>
    <w:rsid w:val="00BD03D2"/>
    <w:rsid w:val="00BD0CC1"/>
    <w:rsid w:val="00BD0D6F"/>
    <w:rsid w:val="00BD10A3"/>
    <w:rsid w:val="00BD394F"/>
    <w:rsid w:val="00BD3E47"/>
    <w:rsid w:val="00BD4BE0"/>
    <w:rsid w:val="00BD53AB"/>
    <w:rsid w:val="00BD60AB"/>
    <w:rsid w:val="00BD63BD"/>
    <w:rsid w:val="00BE0540"/>
    <w:rsid w:val="00BE1AD6"/>
    <w:rsid w:val="00BE20FF"/>
    <w:rsid w:val="00BE266D"/>
    <w:rsid w:val="00BE2ADD"/>
    <w:rsid w:val="00BE2FBE"/>
    <w:rsid w:val="00BE3B21"/>
    <w:rsid w:val="00BE425D"/>
    <w:rsid w:val="00BE560B"/>
    <w:rsid w:val="00BE581B"/>
    <w:rsid w:val="00BE7E70"/>
    <w:rsid w:val="00BF09F7"/>
    <w:rsid w:val="00BF0CB1"/>
    <w:rsid w:val="00BF2324"/>
    <w:rsid w:val="00BF2DFC"/>
    <w:rsid w:val="00BF3740"/>
    <w:rsid w:val="00BF3F24"/>
    <w:rsid w:val="00BF4342"/>
    <w:rsid w:val="00BF46A1"/>
    <w:rsid w:val="00BF4B0F"/>
    <w:rsid w:val="00BF4DD1"/>
    <w:rsid w:val="00BF5644"/>
    <w:rsid w:val="00C0020B"/>
    <w:rsid w:val="00C016C7"/>
    <w:rsid w:val="00C0334E"/>
    <w:rsid w:val="00C03386"/>
    <w:rsid w:val="00C049CF"/>
    <w:rsid w:val="00C05863"/>
    <w:rsid w:val="00C05BDC"/>
    <w:rsid w:val="00C05DE2"/>
    <w:rsid w:val="00C068E7"/>
    <w:rsid w:val="00C076BD"/>
    <w:rsid w:val="00C103F4"/>
    <w:rsid w:val="00C10441"/>
    <w:rsid w:val="00C120F1"/>
    <w:rsid w:val="00C12232"/>
    <w:rsid w:val="00C12287"/>
    <w:rsid w:val="00C1292F"/>
    <w:rsid w:val="00C13825"/>
    <w:rsid w:val="00C14348"/>
    <w:rsid w:val="00C144DC"/>
    <w:rsid w:val="00C14FEC"/>
    <w:rsid w:val="00C15233"/>
    <w:rsid w:val="00C17F64"/>
    <w:rsid w:val="00C208E8"/>
    <w:rsid w:val="00C218DC"/>
    <w:rsid w:val="00C22465"/>
    <w:rsid w:val="00C224CA"/>
    <w:rsid w:val="00C22550"/>
    <w:rsid w:val="00C22C04"/>
    <w:rsid w:val="00C23269"/>
    <w:rsid w:val="00C24A2E"/>
    <w:rsid w:val="00C2577D"/>
    <w:rsid w:val="00C25CC6"/>
    <w:rsid w:val="00C27721"/>
    <w:rsid w:val="00C27BB1"/>
    <w:rsid w:val="00C30E52"/>
    <w:rsid w:val="00C31D8E"/>
    <w:rsid w:val="00C32537"/>
    <w:rsid w:val="00C3277B"/>
    <w:rsid w:val="00C33788"/>
    <w:rsid w:val="00C337E1"/>
    <w:rsid w:val="00C34C5C"/>
    <w:rsid w:val="00C359F2"/>
    <w:rsid w:val="00C35A5F"/>
    <w:rsid w:val="00C36C62"/>
    <w:rsid w:val="00C37560"/>
    <w:rsid w:val="00C378C2"/>
    <w:rsid w:val="00C42F0C"/>
    <w:rsid w:val="00C43039"/>
    <w:rsid w:val="00C43280"/>
    <w:rsid w:val="00C444A8"/>
    <w:rsid w:val="00C448A4"/>
    <w:rsid w:val="00C456AE"/>
    <w:rsid w:val="00C46207"/>
    <w:rsid w:val="00C4795F"/>
    <w:rsid w:val="00C515EB"/>
    <w:rsid w:val="00C521B3"/>
    <w:rsid w:val="00C528DB"/>
    <w:rsid w:val="00C529AE"/>
    <w:rsid w:val="00C542CA"/>
    <w:rsid w:val="00C5492C"/>
    <w:rsid w:val="00C54E0B"/>
    <w:rsid w:val="00C556E4"/>
    <w:rsid w:val="00C55D01"/>
    <w:rsid w:val="00C56367"/>
    <w:rsid w:val="00C56390"/>
    <w:rsid w:val="00C566D6"/>
    <w:rsid w:val="00C57851"/>
    <w:rsid w:val="00C600BB"/>
    <w:rsid w:val="00C60166"/>
    <w:rsid w:val="00C60358"/>
    <w:rsid w:val="00C61D12"/>
    <w:rsid w:val="00C665C8"/>
    <w:rsid w:val="00C66EAD"/>
    <w:rsid w:val="00C670A6"/>
    <w:rsid w:val="00C67A3E"/>
    <w:rsid w:val="00C67EF6"/>
    <w:rsid w:val="00C7089E"/>
    <w:rsid w:val="00C708D9"/>
    <w:rsid w:val="00C71FA7"/>
    <w:rsid w:val="00C73AB1"/>
    <w:rsid w:val="00C74BDF"/>
    <w:rsid w:val="00C74F93"/>
    <w:rsid w:val="00C74FE2"/>
    <w:rsid w:val="00C75036"/>
    <w:rsid w:val="00C7539F"/>
    <w:rsid w:val="00C754D0"/>
    <w:rsid w:val="00C755E8"/>
    <w:rsid w:val="00C7574B"/>
    <w:rsid w:val="00C757C2"/>
    <w:rsid w:val="00C777F6"/>
    <w:rsid w:val="00C800E9"/>
    <w:rsid w:val="00C80381"/>
    <w:rsid w:val="00C806EB"/>
    <w:rsid w:val="00C80A8F"/>
    <w:rsid w:val="00C8180D"/>
    <w:rsid w:val="00C81DD8"/>
    <w:rsid w:val="00C821D0"/>
    <w:rsid w:val="00C832ED"/>
    <w:rsid w:val="00C838FB"/>
    <w:rsid w:val="00C83AAA"/>
    <w:rsid w:val="00C84A42"/>
    <w:rsid w:val="00C84A74"/>
    <w:rsid w:val="00C863DD"/>
    <w:rsid w:val="00C86656"/>
    <w:rsid w:val="00C866AD"/>
    <w:rsid w:val="00C86864"/>
    <w:rsid w:val="00C86DD4"/>
    <w:rsid w:val="00C86E56"/>
    <w:rsid w:val="00C86FD4"/>
    <w:rsid w:val="00C906AA"/>
    <w:rsid w:val="00C91293"/>
    <w:rsid w:val="00C91607"/>
    <w:rsid w:val="00C91628"/>
    <w:rsid w:val="00C91DE1"/>
    <w:rsid w:val="00C925C6"/>
    <w:rsid w:val="00C930A5"/>
    <w:rsid w:val="00C941FC"/>
    <w:rsid w:val="00C95163"/>
    <w:rsid w:val="00C951A3"/>
    <w:rsid w:val="00C9526F"/>
    <w:rsid w:val="00C96B2E"/>
    <w:rsid w:val="00C96D22"/>
    <w:rsid w:val="00CA06A8"/>
    <w:rsid w:val="00CA1393"/>
    <w:rsid w:val="00CA1DD5"/>
    <w:rsid w:val="00CA2330"/>
    <w:rsid w:val="00CA2ACA"/>
    <w:rsid w:val="00CA55FE"/>
    <w:rsid w:val="00CA6057"/>
    <w:rsid w:val="00CA7612"/>
    <w:rsid w:val="00CA799D"/>
    <w:rsid w:val="00CB125C"/>
    <w:rsid w:val="00CB1B68"/>
    <w:rsid w:val="00CB20BA"/>
    <w:rsid w:val="00CB2C03"/>
    <w:rsid w:val="00CB3524"/>
    <w:rsid w:val="00CB45EA"/>
    <w:rsid w:val="00CB4E80"/>
    <w:rsid w:val="00CB5776"/>
    <w:rsid w:val="00CB6927"/>
    <w:rsid w:val="00CC1039"/>
    <w:rsid w:val="00CC2DE8"/>
    <w:rsid w:val="00CC38C7"/>
    <w:rsid w:val="00CC3CAF"/>
    <w:rsid w:val="00CC3CBA"/>
    <w:rsid w:val="00CC42EF"/>
    <w:rsid w:val="00CC5DD3"/>
    <w:rsid w:val="00CC6139"/>
    <w:rsid w:val="00CC75FD"/>
    <w:rsid w:val="00CD000E"/>
    <w:rsid w:val="00CD16E6"/>
    <w:rsid w:val="00CD2DAA"/>
    <w:rsid w:val="00CD5CEF"/>
    <w:rsid w:val="00CD60E7"/>
    <w:rsid w:val="00CD68CD"/>
    <w:rsid w:val="00CD6D6E"/>
    <w:rsid w:val="00CE13BB"/>
    <w:rsid w:val="00CE153F"/>
    <w:rsid w:val="00CE1896"/>
    <w:rsid w:val="00CE2FF1"/>
    <w:rsid w:val="00CE351B"/>
    <w:rsid w:val="00CE39DE"/>
    <w:rsid w:val="00CE444C"/>
    <w:rsid w:val="00CE6430"/>
    <w:rsid w:val="00CE6EBD"/>
    <w:rsid w:val="00CE7B09"/>
    <w:rsid w:val="00CF133E"/>
    <w:rsid w:val="00CF1576"/>
    <w:rsid w:val="00CF1A67"/>
    <w:rsid w:val="00CF1C4B"/>
    <w:rsid w:val="00CF1D7E"/>
    <w:rsid w:val="00CF219F"/>
    <w:rsid w:val="00CF2790"/>
    <w:rsid w:val="00CF28FE"/>
    <w:rsid w:val="00CF50BE"/>
    <w:rsid w:val="00CF6C50"/>
    <w:rsid w:val="00CF7A8F"/>
    <w:rsid w:val="00D011D1"/>
    <w:rsid w:val="00D01503"/>
    <w:rsid w:val="00D02242"/>
    <w:rsid w:val="00D02298"/>
    <w:rsid w:val="00D02DBC"/>
    <w:rsid w:val="00D02DEF"/>
    <w:rsid w:val="00D0532C"/>
    <w:rsid w:val="00D05A53"/>
    <w:rsid w:val="00D05DB0"/>
    <w:rsid w:val="00D061E3"/>
    <w:rsid w:val="00D06D1D"/>
    <w:rsid w:val="00D1449F"/>
    <w:rsid w:val="00D14FC4"/>
    <w:rsid w:val="00D1576E"/>
    <w:rsid w:val="00D15FFA"/>
    <w:rsid w:val="00D162BF"/>
    <w:rsid w:val="00D17CB0"/>
    <w:rsid w:val="00D17F28"/>
    <w:rsid w:val="00D22C62"/>
    <w:rsid w:val="00D23791"/>
    <w:rsid w:val="00D252C4"/>
    <w:rsid w:val="00D25533"/>
    <w:rsid w:val="00D2642B"/>
    <w:rsid w:val="00D2651B"/>
    <w:rsid w:val="00D26565"/>
    <w:rsid w:val="00D26FD6"/>
    <w:rsid w:val="00D27323"/>
    <w:rsid w:val="00D27724"/>
    <w:rsid w:val="00D304B7"/>
    <w:rsid w:val="00D30F84"/>
    <w:rsid w:val="00D332ED"/>
    <w:rsid w:val="00D33B8A"/>
    <w:rsid w:val="00D344AF"/>
    <w:rsid w:val="00D35551"/>
    <w:rsid w:val="00D35E36"/>
    <w:rsid w:val="00D3649A"/>
    <w:rsid w:val="00D37039"/>
    <w:rsid w:val="00D37B38"/>
    <w:rsid w:val="00D40B0B"/>
    <w:rsid w:val="00D414FB"/>
    <w:rsid w:val="00D4152C"/>
    <w:rsid w:val="00D420BB"/>
    <w:rsid w:val="00D437E1"/>
    <w:rsid w:val="00D43D43"/>
    <w:rsid w:val="00D43D5C"/>
    <w:rsid w:val="00D44F32"/>
    <w:rsid w:val="00D45773"/>
    <w:rsid w:val="00D45C13"/>
    <w:rsid w:val="00D45C65"/>
    <w:rsid w:val="00D50F8A"/>
    <w:rsid w:val="00D5221A"/>
    <w:rsid w:val="00D539E6"/>
    <w:rsid w:val="00D53BE7"/>
    <w:rsid w:val="00D5434C"/>
    <w:rsid w:val="00D5580B"/>
    <w:rsid w:val="00D55E3F"/>
    <w:rsid w:val="00D55EC7"/>
    <w:rsid w:val="00D56CC3"/>
    <w:rsid w:val="00D57CEF"/>
    <w:rsid w:val="00D60FF9"/>
    <w:rsid w:val="00D622D2"/>
    <w:rsid w:val="00D623D1"/>
    <w:rsid w:val="00D62994"/>
    <w:rsid w:val="00D64367"/>
    <w:rsid w:val="00D64627"/>
    <w:rsid w:val="00D646A3"/>
    <w:rsid w:val="00D6582F"/>
    <w:rsid w:val="00D6656C"/>
    <w:rsid w:val="00D67501"/>
    <w:rsid w:val="00D7020E"/>
    <w:rsid w:val="00D71399"/>
    <w:rsid w:val="00D7170E"/>
    <w:rsid w:val="00D7290A"/>
    <w:rsid w:val="00D73B2B"/>
    <w:rsid w:val="00D7463F"/>
    <w:rsid w:val="00D74B24"/>
    <w:rsid w:val="00D75F7F"/>
    <w:rsid w:val="00D76708"/>
    <w:rsid w:val="00D76D87"/>
    <w:rsid w:val="00D80040"/>
    <w:rsid w:val="00D806F2"/>
    <w:rsid w:val="00D814CA"/>
    <w:rsid w:val="00D8181B"/>
    <w:rsid w:val="00D8228A"/>
    <w:rsid w:val="00D827BF"/>
    <w:rsid w:val="00D83451"/>
    <w:rsid w:val="00D8396E"/>
    <w:rsid w:val="00D84459"/>
    <w:rsid w:val="00D844AF"/>
    <w:rsid w:val="00D8452E"/>
    <w:rsid w:val="00D84D3B"/>
    <w:rsid w:val="00D850B7"/>
    <w:rsid w:val="00D85436"/>
    <w:rsid w:val="00D85754"/>
    <w:rsid w:val="00D85C0D"/>
    <w:rsid w:val="00D86492"/>
    <w:rsid w:val="00D86749"/>
    <w:rsid w:val="00D86891"/>
    <w:rsid w:val="00D87432"/>
    <w:rsid w:val="00D87786"/>
    <w:rsid w:val="00D905AE"/>
    <w:rsid w:val="00D911A7"/>
    <w:rsid w:val="00D919EB"/>
    <w:rsid w:val="00D9254A"/>
    <w:rsid w:val="00D92845"/>
    <w:rsid w:val="00D928B6"/>
    <w:rsid w:val="00D93D4A"/>
    <w:rsid w:val="00D9417A"/>
    <w:rsid w:val="00D94568"/>
    <w:rsid w:val="00D94818"/>
    <w:rsid w:val="00D962F3"/>
    <w:rsid w:val="00D972AA"/>
    <w:rsid w:val="00D97645"/>
    <w:rsid w:val="00DA1215"/>
    <w:rsid w:val="00DA19F0"/>
    <w:rsid w:val="00DA2250"/>
    <w:rsid w:val="00DA22A5"/>
    <w:rsid w:val="00DA2A44"/>
    <w:rsid w:val="00DA3C36"/>
    <w:rsid w:val="00DA43E0"/>
    <w:rsid w:val="00DA4D7F"/>
    <w:rsid w:val="00DA64B6"/>
    <w:rsid w:val="00DA760A"/>
    <w:rsid w:val="00DA78E0"/>
    <w:rsid w:val="00DB1696"/>
    <w:rsid w:val="00DB34B3"/>
    <w:rsid w:val="00DB43D0"/>
    <w:rsid w:val="00DB45A0"/>
    <w:rsid w:val="00DB45F8"/>
    <w:rsid w:val="00DB489A"/>
    <w:rsid w:val="00DB5E01"/>
    <w:rsid w:val="00DB751C"/>
    <w:rsid w:val="00DB7522"/>
    <w:rsid w:val="00DC07AE"/>
    <w:rsid w:val="00DC2065"/>
    <w:rsid w:val="00DC264C"/>
    <w:rsid w:val="00DC3900"/>
    <w:rsid w:val="00DC4114"/>
    <w:rsid w:val="00DC4471"/>
    <w:rsid w:val="00DC4916"/>
    <w:rsid w:val="00DC4B0F"/>
    <w:rsid w:val="00DC4B39"/>
    <w:rsid w:val="00DC67C3"/>
    <w:rsid w:val="00DC6850"/>
    <w:rsid w:val="00DC7DA1"/>
    <w:rsid w:val="00DD08D6"/>
    <w:rsid w:val="00DD0B26"/>
    <w:rsid w:val="00DD297A"/>
    <w:rsid w:val="00DD2F74"/>
    <w:rsid w:val="00DD3CD1"/>
    <w:rsid w:val="00DD3EC6"/>
    <w:rsid w:val="00DD40D5"/>
    <w:rsid w:val="00DD4191"/>
    <w:rsid w:val="00DD542E"/>
    <w:rsid w:val="00DD6D0E"/>
    <w:rsid w:val="00DD7186"/>
    <w:rsid w:val="00DD757C"/>
    <w:rsid w:val="00DE0430"/>
    <w:rsid w:val="00DE0F78"/>
    <w:rsid w:val="00DE1224"/>
    <w:rsid w:val="00DE2E97"/>
    <w:rsid w:val="00DE314F"/>
    <w:rsid w:val="00DE3724"/>
    <w:rsid w:val="00DE374F"/>
    <w:rsid w:val="00DE38F3"/>
    <w:rsid w:val="00DE4385"/>
    <w:rsid w:val="00DE4A08"/>
    <w:rsid w:val="00DE4AE8"/>
    <w:rsid w:val="00DE5893"/>
    <w:rsid w:val="00DE61B4"/>
    <w:rsid w:val="00DE6685"/>
    <w:rsid w:val="00DE6FDA"/>
    <w:rsid w:val="00DE7320"/>
    <w:rsid w:val="00DE79BD"/>
    <w:rsid w:val="00DE7FF1"/>
    <w:rsid w:val="00DF10D9"/>
    <w:rsid w:val="00DF15AA"/>
    <w:rsid w:val="00DF1A88"/>
    <w:rsid w:val="00DF2C2A"/>
    <w:rsid w:val="00DF3C1A"/>
    <w:rsid w:val="00DF3EAA"/>
    <w:rsid w:val="00DF4B4F"/>
    <w:rsid w:val="00DF5A7B"/>
    <w:rsid w:val="00DF651E"/>
    <w:rsid w:val="00DF68FE"/>
    <w:rsid w:val="00E001B3"/>
    <w:rsid w:val="00E00B89"/>
    <w:rsid w:val="00E03039"/>
    <w:rsid w:val="00E04AF4"/>
    <w:rsid w:val="00E04FE3"/>
    <w:rsid w:val="00E052A1"/>
    <w:rsid w:val="00E05950"/>
    <w:rsid w:val="00E0673F"/>
    <w:rsid w:val="00E06BC9"/>
    <w:rsid w:val="00E07566"/>
    <w:rsid w:val="00E10D4B"/>
    <w:rsid w:val="00E12E4F"/>
    <w:rsid w:val="00E1365A"/>
    <w:rsid w:val="00E151E3"/>
    <w:rsid w:val="00E16217"/>
    <w:rsid w:val="00E16603"/>
    <w:rsid w:val="00E1687F"/>
    <w:rsid w:val="00E1704A"/>
    <w:rsid w:val="00E17F29"/>
    <w:rsid w:val="00E201CB"/>
    <w:rsid w:val="00E21976"/>
    <w:rsid w:val="00E254A3"/>
    <w:rsid w:val="00E2621D"/>
    <w:rsid w:val="00E26E19"/>
    <w:rsid w:val="00E26E59"/>
    <w:rsid w:val="00E2721A"/>
    <w:rsid w:val="00E27E24"/>
    <w:rsid w:val="00E3071B"/>
    <w:rsid w:val="00E30765"/>
    <w:rsid w:val="00E3189D"/>
    <w:rsid w:val="00E35EEA"/>
    <w:rsid w:val="00E3636D"/>
    <w:rsid w:val="00E40597"/>
    <w:rsid w:val="00E40F4A"/>
    <w:rsid w:val="00E424AF"/>
    <w:rsid w:val="00E42A59"/>
    <w:rsid w:val="00E440D2"/>
    <w:rsid w:val="00E447FE"/>
    <w:rsid w:val="00E44DC9"/>
    <w:rsid w:val="00E465D4"/>
    <w:rsid w:val="00E47BC0"/>
    <w:rsid w:val="00E47DCA"/>
    <w:rsid w:val="00E5076A"/>
    <w:rsid w:val="00E528E9"/>
    <w:rsid w:val="00E52A1E"/>
    <w:rsid w:val="00E544F1"/>
    <w:rsid w:val="00E551D0"/>
    <w:rsid w:val="00E563A6"/>
    <w:rsid w:val="00E5693A"/>
    <w:rsid w:val="00E56F4A"/>
    <w:rsid w:val="00E57866"/>
    <w:rsid w:val="00E578C3"/>
    <w:rsid w:val="00E61ACA"/>
    <w:rsid w:val="00E642CC"/>
    <w:rsid w:val="00E6651B"/>
    <w:rsid w:val="00E6667D"/>
    <w:rsid w:val="00E67AE7"/>
    <w:rsid w:val="00E70FCB"/>
    <w:rsid w:val="00E728ED"/>
    <w:rsid w:val="00E74561"/>
    <w:rsid w:val="00E74B79"/>
    <w:rsid w:val="00E754C0"/>
    <w:rsid w:val="00E75689"/>
    <w:rsid w:val="00E8135C"/>
    <w:rsid w:val="00E81747"/>
    <w:rsid w:val="00E82B9E"/>
    <w:rsid w:val="00E82CC4"/>
    <w:rsid w:val="00E84F94"/>
    <w:rsid w:val="00E85603"/>
    <w:rsid w:val="00E86770"/>
    <w:rsid w:val="00E87CB5"/>
    <w:rsid w:val="00E906AD"/>
    <w:rsid w:val="00E90A4E"/>
    <w:rsid w:val="00E90D78"/>
    <w:rsid w:val="00E91701"/>
    <w:rsid w:val="00E917DC"/>
    <w:rsid w:val="00E91A46"/>
    <w:rsid w:val="00E91B0B"/>
    <w:rsid w:val="00E9244E"/>
    <w:rsid w:val="00E937E7"/>
    <w:rsid w:val="00E94195"/>
    <w:rsid w:val="00E9433C"/>
    <w:rsid w:val="00E94DAD"/>
    <w:rsid w:val="00E96BA6"/>
    <w:rsid w:val="00EA055B"/>
    <w:rsid w:val="00EA0907"/>
    <w:rsid w:val="00EA1C85"/>
    <w:rsid w:val="00EA27F6"/>
    <w:rsid w:val="00EA2A85"/>
    <w:rsid w:val="00EA2EC8"/>
    <w:rsid w:val="00EA3BA9"/>
    <w:rsid w:val="00EA3DE9"/>
    <w:rsid w:val="00EA406A"/>
    <w:rsid w:val="00EA4EF2"/>
    <w:rsid w:val="00EA4F3D"/>
    <w:rsid w:val="00EA53A6"/>
    <w:rsid w:val="00EA5F28"/>
    <w:rsid w:val="00EA646C"/>
    <w:rsid w:val="00EA6F93"/>
    <w:rsid w:val="00EB1E53"/>
    <w:rsid w:val="00EB237F"/>
    <w:rsid w:val="00EB4F40"/>
    <w:rsid w:val="00EB58B3"/>
    <w:rsid w:val="00EB5B20"/>
    <w:rsid w:val="00EB5D31"/>
    <w:rsid w:val="00EB5F28"/>
    <w:rsid w:val="00EB70BC"/>
    <w:rsid w:val="00EB75F9"/>
    <w:rsid w:val="00EB7FEE"/>
    <w:rsid w:val="00EC1256"/>
    <w:rsid w:val="00EC1681"/>
    <w:rsid w:val="00EC23D0"/>
    <w:rsid w:val="00EC3FF0"/>
    <w:rsid w:val="00EC4D32"/>
    <w:rsid w:val="00EC5E71"/>
    <w:rsid w:val="00EC6389"/>
    <w:rsid w:val="00EC647D"/>
    <w:rsid w:val="00EC6907"/>
    <w:rsid w:val="00EC74E7"/>
    <w:rsid w:val="00ED19EA"/>
    <w:rsid w:val="00ED23A6"/>
    <w:rsid w:val="00ED292D"/>
    <w:rsid w:val="00ED2D06"/>
    <w:rsid w:val="00ED2E36"/>
    <w:rsid w:val="00ED30FA"/>
    <w:rsid w:val="00ED37DA"/>
    <w:rsid w:val="00ED3F12"/>
    <w:rsid w:val="00ED63EB"/>
    <w:rsid w:val="00ED65CA"/>
    <w:rsid w:val="00ED7714"/>
    <w:rsid w:val="00ED7C78"/>
    <w:rsid w:val="00EE1734"/>
    <w:rsid w:val="00EE17F3"/>
    <w:rsid w:val="00EE18A8"/>
    <w:rsid w:val="00EE191A"/>
    <w:rsid w:val="00EE1D22"/>
    <w:rsid w:val="00EE3ACE"/>
    <w:rsid w:val="00EE438A"/>
    <w:rsid w:val="00EE51F7"/>
    <w:rsid w:val="00EE5A10"/>
    <w:rsid w:val="00EE62AD"/>
    <w:rsid w:val="00EE633B"/>
    <w:rsid w:val="00EE6405"/>
    <w:rsid w:val="00EE7905"/>
    <w:rsid w:val="00EF06DA"/>
    <w:rsid w:val="00EF0CEC"/>
    <w:rsid w:val="00EF17A0"/>
    <w:rsid w:val="00EF196D"/>
    <w:rsid w:val="00EF212B"/>
    <w:rsid w:val="00EF2A79"/>
    <w:rsid w:val="00EF437A"/>
    <w:rsid w:val="00EF6002"/>
    <w:rsid w:val="00F010F3"/>
    <w:rsid w:val="00F018A1"/>
    <w:rsid w:val="00F01BCC"/>
    <w:rsid w:val="00F036F6"/>
    <w:rsid w:val="00F03933"/>
    <w:rsid w:val="00F04288"/>
    <w:rsid w:val="00F043E4"/>
    <w:rsid w:val="00F0461A"/>
    <w:rsid w:val="00F0463C"/>
    <w:rsid w:val="00F0496C"/>
    <w:rsid w:val="00F06063"/>
    <w:rsid w:val="00F1064D"/>
    <w:rsid w:val="00F107FB"/>
    <w:rsid w:val="00F10D70"/>
    <w:rsid w:val="00F11B2D"/>
    <w:rsid w:val="00F12780"/>
    <w:rsid w:val="00F130A9"/>
    <w:rsid w:val="00F13CFB"/>
    <w:rsid w:val="00F14D3C"/>
    <w:rsid w:val="00F154B4"/>
    <w:rsid w:val="00F15FE4"/>
    <w:rsid w:val="00F17356"/>
    <w:rsid w:val="00F17A31"/>
    <w:rsid w:val="00F17F6A"/>
    <w:rsid w:val="00F21447"/>
    <w:rsid w:val="00F22043"/>
    <w:rsid w:val="00F223FF"/>
    <w:rsid w:val="00F23D41"/>
    <w:rsid w:val="00F2428E"/>
    <w:rsid w:val="00F242AA"/>
    <w:rsid w:val="00F25F16"/>
    <w:rsid w:val="00F31113"/>
    <w:rsid w:val="00F31E81"/>
    <w:rsid w:val="00F32651"/>
    <w:rsid w:val="00F32CC2"/>
    <w:rsid w:val="00F32F9D"/>
    <w:rsid w:val="00F33DDA"/>
    <w:rsid w:val="00F34E1E"/>
    <w:rsid w:val="00F34E9D"/>
    <w:rsid w:val="00F352F8"/>
    <w:rsid w:val="00F35BCB"/>
    <w:rsid w:val="00F366BF"/>
    <w:rsid w:val="00F404BA"/>
    <w:rsid w:val="00F40613"/>
    <w:rsid w:val="00F408F3"/>
    <w:rsid w:val="00F41FA2"/>
    <w:rsid w:val="00F42F67"/>
    <w:rsid w:val="00F4354F"/>
    <w:rsid w:val="00F4364A"/>
    <w:rsid w:val="00F437EF"/>
    <w:rsid w:val="00F43C7E"/>
    <w:rsid w:val="00F43F92"/>
    <w:rsid w:val="00F4401D"/>
    <w:rsid w:val="00F450B5"/>
    <w:rsid w:val="00F452F9"/>
    <w:rsid w:val="00F456CC"/>
    <w:rsid w:val="00F45B03"/>
    <w:rsid w:val="00F47F91"/>
    <w:rsid w:val="00F519DE"/>
    <w:rsid w:val="00F51C91"/>
    <w:rsid w:val="00F54710"/>
    <w:rsid w:val="00F5597B"/>
    <w:rsid w:val="00F56A21"/>
    <w:rsid w:val="00F56B0F"/>
    <w:rsid w:val="00F572E5"/>
    <w:rsid w:val="00F60108"/>
    <w:rsid w:val="00F60629"/>
    <w:rsid w:val="00F60B27"/>
    <w:rsid w:val="00F60F10"/>
    <w:rsid w:val="00F61183"/>
    <w:rsid w:val="00F63CF0"/>
    <w:rsid w:val="00F641E2"/>
    <w:rsid w:val="00F64F03"/>
    <w:rsid w:val="00F65181"/>
    <w:rsid w:val="00F66704"/>
    <w:rsid w:val="00F667A5"/>
    <w:rsid w:val="00F670ED"/>
    <w:rsid w:val="00F67CBB"/>
    <w:rsid w:val="00F732AB"/>
    <w:rsid w:val="00F73F26"/>
    <w:rsid w:val="00F774BC"/>
    <w:rsid w:val="00F8037E"/>
    <w:rsid w:val="00F81249"/>
    <w:rsid w:val="00F813C6"/>
    <w:rsid w:val="00F844FA"/>
    <w:rsid w:val="00F852C1"/>
    <w:rsid w:val="00F8541B"/>
    <w:rsid w:val="00F86405"/>
    <w:rsid w:val="00F86C0E"/>
    <w:rsid w:val="00F8768F"/>
    <w:rsid w:val="00F91382"/>
    <w:rsid w:val="00F93255"/>
    <w:rsid w:val="00F938E8"/>
    <w:rsid w:val="00F95A08"/>
    <w:rsid w:val="00F9777E"/>
    <w:rsid w:val="00FA14BF"/>
    <w:rsid w:val="00FA23B2"/>
    <w:rsid w:val="00FA58F7"/>
    <w:rsid w:val="00FA734E"/>
    <w:rsid w:val="00FA7FFD"/>
    <w:rsid w:val="00FB0625"/>
    <w:rsid w:val="00FB0C7D"/>
    <w:rsid w:val="00FB31F7"/>
    <w:rsid w:val="00FB3747"/>
    <w:rsid w:val="00FB3FE9"/>
    <w:rsid w:val="00FB4ED7"/>
    <w:rsid w:val="00FB4F01"/>
    <w:rsid w:val="00FB556F"/>
    <w:rsid w:val="00FB57AA"/>
    <w:rsid w:val="00FB6C85"/>
    <w:rsid w:val="00FB6E5E"/>
    <w:rsid w:val="00FB6FFA"/>
    <w:rsid w:val="00FC196F"/>
    <w:rsid w:val="00FC1F60"/>
    <w:rsid w:val="00FC2902"/>
    <w:rsid w:val="00FC2AF4"/>
    <w:rsid w:val="00FC3188"/>
    <w:rsid w:val="00FC3AE1"/>
    <w:rsid w:val="00FC4276"/>
    <w:rsid w:val="00FC5A73"/>
    <w:rsid w:val="00FC60C6"/>
    <w:rsid w:val="00FC617D"/>
    <w:rsid w:val="00FD0509"/>
    <w:rsid w:val="00FD08CF"/>
    <w:rsid w:val="00FD1D04"/>
    <w:rsid w:val="00FD2060"/>
    <w:rsid w:val="00FD2D4D"/>
    <w:rsid w:val="00FD31BB"/>
    <w:rsid w:val="00FD6386"/>
    <w:rsid w:val="00FD6CAD"/>
    <w:rsid w:val="00FE1C65"/>
    <w:rsid w:val="00FE20C8"/>
    <w:rsid w:val="00FE28AD"/>
    <w:rsid w:val="00FE37AE"/>
    <w:rsid w:val="00FE3D09"/>
    <w:rsid w:val="00FE4200"/>
    <w:rsid w:val="00FE465D"/>
    <w:rsid w:val="00FE5D04"/>
    <w:rsid w:val="00FE7B8C"/>
    <w:rsid w:val="00FF1C3A"/>
    <w:rsid w:val="00FF1C43"/>
    <w:rsid w:val="00FF25FE"/>
    <w:rsid w:val="00FF2F55"/>
    <w:rsid w:val="00FF448E"/>
    <w:rsid w:val="00FF4DB6"/>
    <w:rsid w:val="00FF5315"/>
    <w:rsid w:val="00FF5445"/>
    <w:rsid w:val="00FF55ED"/>
    <w:rsid w:val="00FF5AB0"/>
    <w:rsid w:val="00FF755E"/>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DC006"/>
  <w15:chartTrackingRefBased/>
  <w15:docId w15:val="{4A84C86A-07A9-41EB-B683-660E671C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2F"/>
  </w:style>
  <w:style w:type="paragraph" w:styleId="Footer">
    <w:name w:val="footer"/>
    <w:basedOn w:val="Normal"/>
    <w:link w:val="FooterChar"/>
    <w:uiPriority w:val="99"/>
    <w:unhideWhenUsed/>
    <w:rsid w:val="00D6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2F"/>
  </w:style>
  <w:style w:type="paragraph" w:styleId="BodyText">
    <w:name w:val="Body Text"/>
    <w:basedOn w:val="Normal"/>
    <w:link w:val="BodyTextChar"/>
    <w:uiPriority w:val="1"/>
    <w:qFormat/>
    <w:rsid w:val="00F47F91"/>
    <w:pPr>
      <w:autoSpaceDE w:val="0"/>
      <w:autoSpaceDN w:val="0"/>
      <w:adjustRightInd w:val="0"/>
      <w:spacing w:after="0" w:line="240" w:lineRule="auto"/>
    </w:pPr>
    <w:rPr>
      <w:rFonts w:ascii="Gill Sans MT" w:hAnsi="Gill Sans MT" w:cs="Gill Sans MT"/>
      <w:sz w:val="16"/>
      <w:szCs w:val="16"/>
    </w:rPr>
  </w:style>
  <w:style w:type="character" w:customStyle="1" w:styleId="BodyTextChar">
    <w:name w:val="Body Text Char"/>
    <w:basedOn w:val="DefaultParagraphFont"/>
    <w:link w:val="BodyText"/>
    <w:uiPriority w:val="1"/>
    <w:rsid w:val="00F47F91"/>
    <w:rPr>
      <w:rFonts w:ascii="Gill Sans MT" w:hAnsi="Gill Sans MT" w:cs="Gill Sans MT"/>
      <w:sz w:val="16"/>
      <w:szCs w:val="16"/>
    </w:rPr>
  </w:style>
  <w:style w:type="paragraph" w:styleId="Caption">
    <w:name w:val="caption"/>
    <w:basedOn w:val="Normal"/>
    <w:next w:val="Normal"/>
    <w:uiPriority w:val="35"/>
    <w:unhideWhenUsed/>
    <w:qFormat/>
    <w:rsid w:val="00006C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17AA"/>
    <w:rPr>
      <w:color w:val="0563C1" w:themeColor="hyperlink"/>
      <w:u w:val="single"/>
    </w:rPr>
  </w:style>
  <w:style w:type="character" w:styleId="UnresolvedMention">
    <w:name w:val="Unresolved Mention"/>
    <w:basedOn w:val="DefaultParagraphFont"/>
    <w:uiPriority w:val="99"/>
    <w:semiHidden/>
    <w:unhideWhenUsed/>
    <w:rsid w:val="003417AA"/>
    <w:rPr>
      <w:color w:val="605E5C"/>
      <w:shd w:val="clear" w:color="auto" w:fill="E1DFDD"/>
    </w:rPr>
  </w:style>
  <w:style w:type="paragraph" w:styleId="ListParagraph">
    <w:name w:val="List Paragraph"/>
    <w:basedOn w:val="Normal"/>
    <w:uiPriority w:val="34"/>
    <w:qFormat/>
    <w:rsid w:val="00864A7A"/>
    <w:pPr>
      <w:ind w:left="720"/>
      <w:contextualSpacing/>
    </w:pPr>
  </w:style>
  <w:style w:type="character" w:styleId="FollowedHyperlink">
    <w:name w:val="FollowedHyperlink"/>
    <w:basedOn w:val="DefaultParagraphFont"/>
    <w:uiPriority w:val="99"/>
    <w:semiHidden/>
    <w:unhideWhenUsed/>
    <w:rsid w:val="00A637B8"/>
    <w:rPr>
      <w:color w:val="954F72" w:themeColor="followedHyperlink"/>
      <w:u w:val="single"/>
    </w:rPr>
  </w:style>
  <w:style w:type="table" w:styleId="TableGrid">
    <w:name w:val="Table Grid"/>
    <w:basedOn w:val="TableNormal"/>
    <w:uiPriority w:val="39"/>
    <w:rsid w:val="00AA6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7A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41353">
      <w:bodyDiv w:val="1"/>
      <w:marLeft w:val="0"/>
      <w:marRight w:val="0"/>
      <w:marTop w:val="0"/>
      <w:marBottom w:val="0"/>
      <w:divBdr>
        <w:top w:val="none" w:sz="0" w:space="0" w:color="auto"/>
        <w:left w:val="none" w:sz="0" w:space="0" w:color="auto"/>
        <w:bottom w:val="none" w:sz="0" w:space="0" w:color="auto"/>
        <w:right w:val="none" w:sz="0" w:space="0" w:color="auto"/>
      </w:divBdr>
    </w:div>
    <w:div w:id="1473861063">
      <w:bodyDiv w:val="1"/>
      <w:marLeft w:val="0"/>
      <w:marRight w:val="0"/>
      <w:marTop w:val="0"/>
      <w:marBottom w:val="0"/>
      <w:divBdr>
        <w:top w:val="none" w:sz="0" w:space="0" w:color="auto"/>
        <w:left w:val="none" w:sz="0" w:space="0" w:color="auto"/>
        <w:bottom w:val="none" w:sz="0" w:space="0" w:color="auto"/>
        <w:right w:val="none" w:sz="0" w:space="0" w:color="auto"/>
      </w:divBdr>
      <w:divsChild>
        <w:div w:id="1601181146">
          <w:marLeft w:val="0"/>
          <w:marRight w:val="0"/>
          <w:marTop w:val="0"/>
          <w:marBottom w:val="0"/>
          <w:divBdr>
            <w:top w:val="none" w:sz="0" w:space="0" w:color="auto"/>
            <w:left w:val="none" w:sz="0" w:space="0" w:color="auto"/>
            <w:bottom w:val="none" w:sz="0" w:space="0" w:color="auto"/>
            <w:right w:val="none" w:sz="0" w:space="0" w:color="auto"/>
          </w:divBdr>
          <w:divsChild>
            <w:div w:id="6913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65B33-92B4-461E-B1BD-ABD020FE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2687</cp:revision>
  <dcterms:created xsi:type="dcterms:W3CDTF">2022-05-16T02:44:00Z</dcterms:created>
  <dcterms:modified xsi:type="dcterms:W3CDTF">2023-06-17T21:58:00Z</dcterms:modified>
</cp:coreProperties>
</file>